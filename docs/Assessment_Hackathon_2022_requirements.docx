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4C466A" w14:textId="364F1227" w:rsidR="006522D7" w:rsidRDefault="006A6046" w:rsidP="006A6046">
      <w:pPr>
        <w:jc w:val="center"/>
        <w:rPr>
          <w:rFonts w:asciiTheme="minorHAnsi" w:hAnsiTheme="minorHAnsi"/>
          <w:b/>
          <w:sz w:val="44"/>
          <w:szCs w:val="44"/>
        </w:rPr>
      </w:pPr>
      <w:r>
        <w:rPr>
          <w:rFonts w:asciiTheme="minorHAnsi" w:hAnsiTheme="minorHAnsi"/>
          <w:b/>
          <w:sz w:val="44"/>
          <w:szCs w:val="44"/>
        </w:rPr>
        <w:t>Review: Feedback</w:t>
      </w:r>
    </w:p>
    <w:p w14:paraId="1278344B" w14:textId="77777777" w:rsidR="004B145A" w:rsidRDefault="004B145A" w:rsidP="006A6046">
      <w:pPr>
        <w:jc w:val="center"/>
        <w:rPr>
          <w:rFonts w:asciiTheme="minorHAnsi" w:hAnsiTheme="minorHAnsi"/>
          <w:b/>
          <w:sz w:val="44"/>
          <w:szCs w:val="44"/>
        </w:rPr>
      </w:pPr>
    </w:p>
    <w:p w14:paraId="540994E2" w14:textId="5192751A" w:rsidR="003A1A7F" w:rsidRDefault="003A1A7F" w:rsidP="003A1A7F">
      <w:pPr>
        <w:pStyle w:val="Listenabsatz"/>
        <w:numPr>
          <w:ilvl w:val="0"/>
          <w:numId w:val="13"/>
        </w:numPr>
        <w:rPr>
          <w:rFonts w:asciiTheme="minorHAnsi" w:hAnsiTheme="minorHAnsi"/>
          <w:b/>
          <w:sz w:val="44"/>
          <w:szCs w:val="44"/>
          <w:lang w:val="en-US"/>
        </w:rPr>
      </w:pPr>
      <w:r w:rsidRPr="003A1A7F">
        <w:rPr>
          <w:rFonts w:asciiTheme="minorHAnsi" w:hAnsiTheme="minorHAnsi"/>
          <w:b/>
          <w:sz w:val="44"/>
          <w:szCs w:val="44"/>
          <w:lang w:val="en-US"/>
        </w:rPr>
        <w:t xml:space="preserve">„der </w:t>
      </w:r>
      <w:proofErr w:type="spellStart"/>
      <w:r w:rsidRPr="003A1A7F">
        <w:rPr>
          <w:rFonts w:asciiTheme="minorHAnsi" w:hAnsiTheme="minorHAnsi"/>
          <w:b/>
          <w:sz w:val="44"/>
          <w:szCs w:val="44"/>
          <w:lang w:val="en-US"/>
        </w:rPr>
        <w:t>Weg</w:t>
      </w:r>
      <w:proofErr w:type="spellEnd"/>
      <w:r w:rsidRPr="003A1A7F">
        <w:rPr>
          <w:rFonts w:asciiTheme="minorHAnsi" w:hAnsiTheme="minorHAnsi"/>
          <w:b/>
          <w:sz w:val="44"/>
          <w:szCs w:val="44"/>
          <w:lang w:val="en-US"/>
        </w:rPr>
        <w:t xml:space="preserve"> </w:t>
      </w:r>
      <w:proofErr w:type="spellStart"/>
      <w:r w:rsidRPr="003A1A7F">
        <w:rPr>
          <w:rFonts w:asciiTheme="minorHAnsi" w:hAnsiTheme="minorHAnsi"/>
          <w:b/>
          <w:sz w:val="44"/>
          <w:szCs w:val="44"/>
          <w:lang w:val="en-US"/>
        </w:rPr>
        <w:t>ist</w:t>
      </w:r>
      <w:proofErr w:type="spellEnd"/>
      <w:r w:rsidRPr="003A1A7F">
        <w:rPr>
          <w:rFonts w:asciiTheme="minorHAnsi" w:hAnsiTheme="minorHAnsi"/>
          <w:b/>
          <w:sz w:val="44"/>
          <w:szCs w:val="44"/>
          <w:lang w:val="en-US"/>
        </w:rPr>
        <w:t xml:space="preserve"> das </w:t>
      </w:r>
      <w:proofErr w:type="spellStart"/>
      <w:proofErr w:type="gramStart"/>
      <w:r w:rsidRPr="003A1A7F">
        <w:rPr>
          <w:rFonts w:asciiTheme="minorHAnsi" w:hAnsiTheme="minorHAnsi"/>
          <w:b/>
          <w:sz w:val="44"/>
          <w:szCs w:val="44"/>
          <w:lang w:val="en-US"/>
        </w:rPr>
        <w:t>Ziel</w:t>
      </w:r>
      <w:proofErr w:type="spellEnd"/>
      <w:r w:rsidRPr="003A1A7F">
        <w:rPr>
          <w:rFonts w:asciiTheme="minorHAnsi" w:hAnsiTheme="minorHAnsi"/>
          <w:b/>
          <w:sz w:val="44"/>
          <w:szCs w:val="44"/>
          <w:lang w:val="en-US"/>
        </w:rPr>
        <w:t>“ –</w:t>
      </w:r>
      <w:proofErr w:type="gramEnd"/>
      <w:r w:rsidRPr="003A1A7F">
        <w:rPr>
          <w:rFonts w:asciiTheme="minorHAnsi" w:hAnsiTheme="minorHAnsi"/>
          <w:b/>
          <w:sz w:val="44"/>
          <w:szCs w:val="44"/>
          <w:lang w:val="en-US"/>
        </w:rPr>
        <w:t xml:space="preserve"> please try to achieve what you can a</w:t>
      </w:r>
      <w:r>
        <w:rPr>
          <w:rFonts w:asciiTheme="minorHAnsi" w:hAnsiTheme="minorHAnsi"/>
          <w:b/>
          <w:sz w:val="44"/>
          <w:szCs w:val="44"/>
          <w:lang w:val="en-US"/>
        </w:rPr>
        <w:t xml:space="preserve">chieve – this assessment sheet shouldn´t betray you when it comes to technology </w:t>
      </w:r>
    </w:p>
    <w:p w14:paraId="24B0C8DF" w14:textId="483ECDEF" w:rsidR="003A1A7F" w:rsidRDefault="003A1A7F" w:rsidP="003A1A7F">
      <w:pPr>
        <w:pStyle w:val="Listenabsatz"/>
        <w:numPr>
          <w:ilvl w:val="0"/>
          <w:numId w:val="13"/>
        </w:numPr>
        <w:rPr>
          <w:rFonts w:asciiTheme="minorHAnsi" w:hAnsiTheme="minorHAnsi"/>
          <w:b/>
          <w:sz w:val="44"/>
          <w:szCs w:val="44"/>
          <w:lang w:val="en-US"/>
        </w:rPr>
      </w:pPr>
      <w:r>
        <w:rPr>
          <w:rFonts w:asciiTheme="minorHAnsi" w:hAnsiTheme="minorHAnsi"/>
          <w:b/>
          <w:sz w:val="44"/>
          <w:szCs w:val="44"/>
          <w:lang w:val="en-US"/>
        </w:rPr>
        <w:t>A prototype is not a full featured product – it can show some of the features – it can</w:t>
      </w:r>
      <w:r w:rsidR="005A7541">
        <w:rPr>
          <w:rFonts w:asciiTheme="minorHAnsi" w:hAnsiTheme="minorHAnsi"/>
          <w:b/>
          <w:sz w:val="44"/>
          <w:szCs w:val="44"/>
          <w:lang w:val="en-US"/>
        </w:rPr>
        <w:t xml:space="preserve"> and maybe should</w:t>
      </w:r>
      <w:r>
        <w:rPr>
          <w:rFonts w:asciiTheme="minorHAnsi" w:hAnsiTheme="minorHAnsi"/>
          <w:b/>
          <w:sz w:val="44"/>
          <w:szCs w:val="44"/>
          <w:lang w:val="en-US"/>
        </w:rPr>
        <w:t xml:space="preserve"> exists beside concepts, click dummies and so on</w:t>
      </w:r>
    </w:p>
    <w:p w14:paraId="3EACC404" w14:textId="09B475C5" w:rsidR="003A1A7F" w:rsidRDefault="005A7541" w:rsidP="003A1A7F">
      <w:pPr>
        <w:pStyle w:val="Listenabsatz"/>
        <w:numPr>
          <w:ilvl w:val="0"/>
          <w:numId w:val="13"/>
        </w:numPr>
        <w:rPr>
          <w:rFonts w:asciiTheme="minorHAnsi" w:hAnsiTheme="minorHAnsi"/>
          <w:b/>
          <w:sz w:val="44"/>
          <w:szCs w:val="44"/>
          <w:lang w:val="en-US"/>
        </w:rPr>
      </w:pPr>
      <w:r>
        <w:rPr>
          <w:rFonts w:asciiTheme="minorHAnsi" w:hAnsiTheme="minorHAnsi"/>
          <w:b/>
          <w:sz w:val="44"/>
          <w:szCs w:val="44"/>
          <w:lang w:val="en-US"/>
        </w:rPr>
        <w:t xml:space="preserve">Please set you hurdles (technology, features, …) which can´t be reached </w:t>
      </w:r>
      <w:proofErr w:type="gramStart"/>
      <w:r>
        <w:rPr>
          <w:rFonts w:asciiTheme="minorHAnsi" w:hAnsiTheme="minorHAnsi"/>
          <w:b/>
          <w:sz w:val="44"/>
          <w:szCs w:val="44"/>
          <w:lang w:val="en-US"/>
        </w:rPr>
        <w:t>totally</w:t>
      </w:r>
      <w:proofErr w:type="gramEnd"/>
      <w:r>
        <w:rPr>
          <w:rFonts w:asciiTheme="minorHAnsi" w:hAnsiTheme="minorHAnsi"/>
          <w:b/>
          <w:sz w:val="44"/>
          <w:szCs w:val="44"/>
          <w:lang w:val="en-US"/>
        </w:rPr>
        <w:t xml:space="preserve"> </w:t>
      </w:r>
    </w:p>
    <w:p w14:paraId="3099CFF7" w14:textId="3421F15F" w:rsidR="00695B2F" w:rsidRDefault="00695B2F" w:rsidP="00A71524">
      <w:pPr>
        <w:rPr>
          <w:rFonts w:ascii="Arial Rounded MT Bold" w:hAnsi="Arial Rounded MT Bold"/>
          <w:sz w:val="22"/>
          <w:szCs w:val="22"/>
          <w:lang w:val="en-US"/>
        </w:rPr>
      </w:pPr>
    </w:p>
    <w:p w14:paraId="15358A07" w14:textId="19CAAF31" w:rsidR="004B145A" w:rsidRDefault="004B145A" w:rsidP="00A71524">
      <w:pPr>
        <w:rPr>
          <w:rFonts w:ascii="Arial Rounded MT Bold" w:hAnsi="Arial Rounded MT Bold"/>
          <w:sz w:val="22"/>
          <w:szCs w:val="22"/>
          <w:lang w:val="en-US"/>
        </w:rPr>
      </w:pPr>
    </w:p>
    <w:p w14:paraId="67409463" w14:textId="77777777" w:rsidR="00384B47" w:rsidRDefault="00384B47" w:rsidP="00A71524">
      <w:pPr>
        <w:rPr>
          <w:rFonts w:ascii="Arial Rounded MT Bold" w:hAnsi="Arial Rounded MT Bold"/>
          <w:sz w:val="22"/>
          <w:szCs w:val="22"/>
          <w:lang w:val="en-US"/>
        </w:rPr>
      </w:pPr>
    </w:p>
    <w:p w14:paraId="3CBEE567" w14:textId="77777777" w:rsidR="00384B47" w:rsidRDefault="00384B47" w:rsidP="00A71524">
      <w:pPr>
        <w:rPr>
          <w:rFonts w:ascii="Arial Rounded MT Bold" w:hAnsi="Arial Rounded MT Bold"/>
          <w:sz w:val="22"/>
          <w:szCs w:val="22"/>
          <w:lang w:val="en-US"/>
        </w:rPr>
      </w:pPr>
    </w:p>
    <w:p w14:paraId="22DB4B03" w14:textId="77777777" w:rsidR="00384B47" w:rsidRDefault="00384B47" w:rsidP="00A71524">
      <w:pPr>
        <w:rPr>
          <w:rFonts w:ascii="Arial Rounded MT Bold" w:hAnsi="Arial Rounded MT Bold"/>
          <w:sz w:val="22"/>
          <w:szCs w:val="22"/>
          <w:lang w:val="en-US"/>
        </w:rPr>
      </w:pPr>
    </w:p>
    <w:p w14:paraId="0FAFA194" w14:textId="5FD655C6" w:rsidR="004B145A" w:rsidRDefault="004B145A" w:rsidP="00A71524">
      <w:pPr>
        <w:rPr>
          <w:rFonts w:ascii="Arial Rounded MT Bold" w:hAnsi="Arial Rounded MT Bold"/>
          <w:sz w:val="22"/>
          <w:szCs w:val="22"/>
          <w:lang w:val="en-US"/>
        </w:rPr>
      </w:pPr>
    </w:p>
    <w:p w14:paraId="3CA570CF" w14:textId="3D2B4C28" w:rsidR="004B145A" w:rsidRDefault="004B145A" w:rsidP="00A71524">
      <w:pPr>
        <w:rPr>
          <w:rFonts w:ascii="Arial Rounded MT Bold" w:hAnsi="Arial Rounded MT Bold"/>
          <w:sz w:val="22"/>
          <w:szCs w:val="22"/>
          <w:lang w:val="en-US"/>
        </w:rPr>
      </w:pPr>
      <w:r>
        <w:rPr>
          <w:rFonts w:ascii="Arial Rounded MT Bold" w:hAnsi="Arial Rounded MT Bold"/>
          <w:sz w:val="22"/>
          <w:szCs w:val="22"/>
          <w:lang w:val="en-US"/>
        </w:rPr>
        <w:t>Point</w:t>
      </w:r>
      <w:r w:rsidR="005D62B0">
        <w:rPr>
          <w:rFonts w:ascii="Arial Rounded MT Bold" w:hAnsi="Arial Rounded MT Bold"/>
          <w:sz w:val="22"/>
          <w:szCs w:val="22"/>
          <w:lang w:val="en-US"/>
        </w:rPr>
        <w:t xml:space="preserve"> s</w:t>
      </w:r>
      <w:r>
        <w:rPr>
          <w:rFonts w:ascii="Arial Rounded MT Bold" w:hAnsi="Arial Rounded MT Bold"/>
          <w:sz w:val="22"/>
          <w:szCs w:val="22"/>
          <w:lang w:val="en-US"/>
        </w:rPr>
        <w:t>ystem:</w:t>
      </w:r>
    </w:p>
    <w:p w14:paraId="1FB9717F" w14:textId="21720E6B" w:rsidR="004B145A" w:rsidRPr="004B145A" w:rsidRDefault="004B145A" w:rsidP="00A71524">
      <w:pPr>
        <w:rPr>
          <w:lang w:val="en-US"/>
        </w:rPr>
      </w:pPr>
      <w:r w:rsidRPr="004B145A">
        <w:rPr>
          <w:rFonts w:ascii="Open Sans" w:hAnsi="Open Sans" w:cs="Open Sans"/>
          <w:sz w:val="23"/>
          <w:szCs w:val="23"/>
          <w:shd w:val="clear" w:color="auto" w:fill="E7F3F5"/>
          <w:lang w:val="en-US"/>
        </w:rPr>
        <w:t>Please assign points between 0 - 10</w:t>
      </w:r>
    </w:p>
    <w:tbl>
      <w:tblPr>
        <w:tblpPr w:leftFromText="141" w:rightFromText="141" w:vertAnchor="text" w:horzAnchor="margin" w:tblpY="105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7F3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1034"/>
        <w:gridCol w:w="1035"/>
        <w:gridCol w:w="1035"/>
        <w:gridCol w:w="797"/>
        <w:gridCol w:w="797"/>
        <w:gridCol w:w="797"/>
        <w:gridCol w:w="576"/>
        <w:gridCol w:w="575"/>
        <w:gridCol w:w="575"/>
        <w:gridCol w:w="1883"/>
      </w:tblGrid>
      <w:tr w:rsidR="004B145A" w14:paraId="7D7CAD90" w14:textId="77777777" w:rsidTr="004B14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vAlign w:val="center"/>
            <w:hideMark/>
          </w:tcPr>
          <w:p w14:paraId="640AC8FC" w14:textId="77777777" w:rsidR="004B145A" w:rsidRDefault="004B145A" w:rsidP="004B145A">
            <w:pPr>
              <w:jc w:val="center"/>
              <w:rPr>
                <w:rFonts w:ascii="Segoe UI" w:hAnsi="Segoe UI" w:cs="Segoe UI"/>
                <w:b/>
                <w:bCs/>
                <w:color w:val="001A1E"/>
                <w:sz w:val="23"/>
                <w:szCs w:val="23"/>
              </w:rPr>
            </w:pPr>
            <w:r>
              <w:rPr>
                <w:rFonts w:ascii="Segoe UI" w:hAnsi="Segoe UI" w:cs="Segoe UI"/>
                <w:color w:val="001A1E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vAlign w:val="center"/>
            <w:hideMark/>
          </w:tcPr>
          <w:p w14:paraId="0CCD46E3" w14:textId="77777777" w:rsidR="004B145A" w:rsidRDefault="004B145A" w:rsidP="004B145A">
            <w:pPr>
              <w:jc w:val="center"/>
              <w:rPr>
                <w:rFonts w:ascii="Segoe UI" w:hAnsi="Segoe UI" w:cs="Segoe UI"/>
                <w:b/>
                <w:bCs/>
                <w:color w:val="001A1E"/>
                <w:sz w:val="23"/>
                <w:szCs w:val="23"/>
              </w:rPr>
            </w:pPr>
            <w:r>
              <w:rPr>
                <w:rFonts w:ascii="Segoe UI" w:hAnsi="Segoe UI" w:cs="Segoe UI"/>
                <w:color w:val="001A1E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vAlign w:val="center"/>
            <w:hideMark/>
          </w:tcPr>
          <w:p w14:paraId="3A25360D" w14:textId="77777777" w:rsidR="004B145A" w:rsidRDefault="004B145A" w:rsidP="004B145A">
            <w:pPr>
              <w:jc w:val="center"/>
              <w:rPr>
                <w:rFonts w:ascii="Segoe UI" w:hAnsi="Segoe UI" w:cs="Segoe UI"/>
                <w:b/>
                <w:bCs/>
                <w:color w:val="001A1E"/>
                <w:sz w:val="23"/>
                <w:szCs w:val="23"/>
              </w:rPr>
            </w:pPr>
            <w:r>
              <w:rPr>
                <w:rFonts w:ascii="Segoe UI" w:hAnsi="Segoe UI" w:cs="Segoe UI"/>
                <w:color w:val="001A1E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vAlign w:val="center"/>
            <w:hideMark/>
          </w:tcPr>
          <w:p w14:paraId="4097646B" w14:textId="77777777" w:rsidR="004B145A" w:rsidRDefault="004B145A" w:rsidP="004B145A">
            <w:pPr>
              <w:jc w:val="center"/>
              <w:rPr>
                <w:rFonts w:ascii="Segoe UI" w:hAnsi="Segoe UI" w:cs="Segoe UI"/>
                <w:b/>
                <w:bCs/>
                <w:color w:val="001A1E"/>
                <w:sz w:val="23"/>
                <w:szCs w:val="23"/>
              </w:rPr>
            </w:pPr>
            <w:r>
              <w:rPr>
                <w:rFonts w:ascii="Segoe UI" w:hAnsi="Segoe UI" w:cs="Segoe UI"/>
                <w:color w:val="001A1E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vAlign w:val="center"/>
            <w:hideMark/>
          </w:tcPr>
          <w:p w14:paraId="0AF43298" w14:textId="77777777" w:rsidR="004B145A" w:rsidRDefault="004B145A" w:rsidP="004B145A">
            <w:pPr>
              <w:jc w:val="center"/>
              <w:rPr>
                <w:rFonts w:ascii="Segoe UI" w:hAnsi="Segoe UI" w:cs="Segoe UI"/>
                <w:b/>
                <w:bCs/>
                <w:color w:val="001A1E"/>
                <w:sz w:val="23"/>
                <w:szCs w:val="23"/>
              </w:rPr>
            </w:pPr>
            <w:r>
              <w:rPr>
                <w:rFonts w:ascii="Segoe UI" w:hAnsi="Segoe UI" w:cs="Segoe UI"/>
                <w:color w:val="001A1E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vAlign w:val="center"/>
            <w:hideMark/>
          </w:tcPr>
          <w:p w14:paraId="55459CE7" w14:textId="77777777" w:rsidR="004B145A" w:rsidRDefault="004B145A" w:rsidP="004B145A">
            <w:pPr>
              <w:jc w:val="center"/>
              <w:rPr>
                <w:rFonts w:ascii="Segoe UI" w:hAnsi="Segoe UI" w:cs="Segoe UI"/>
                <w:b/>
                <w:bCs/>
                <w:color w:val="001A1E"/>
                <w:sz w:val="23"/>
                <w:szCs w:val="23"/>
              </w:rPr>
            </w:pPr>
            <w:r>
              <w:rPr>
                <w:rFonts w:ascii="Segoe UI" w:hAnsi="Segoe UI" w:cs="Segoe UI"/>
                <w:color w:val="001A1E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vAlign w:val="center"/>
            <w:hideMark/>
          </w:tcPr>
          <w:p w14:paraId="6AA11FC9" w14:textId="77777777" w:rsidR="004B145A" w:rsidRDefault="004B145A" w:rsidP="004B145A">
            <w:pPr>
              <w:jc w:val="center"/>
              <w:rPr>
                <w:rFonts w:ascii="Segoe UI" w:hAnsi="Segoe UI" w:cs="Segoe UI"/>
                <w:b/>
                <w:bCs/>
                <w:color w:val="001A1E"/>
                <w:sz w:val="23"/>
                <w:szCs w:val="23"/>
              </w:rPr>
            </w:pPr>
            <w:r>
              <w:rPr>
                <w:rFonts w:ascii="Segoe UI" w:hAnsi="Segoe UI" w:cs="Segoe UI"/>
                <w:color w:val="001A1E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vAlign w:val="center"/>
            <w:hideMark/>
          </w:tcPr>
          <w:p w14:paraId="424D4201" w14:textId="77777777" w:rsidR="004B145A" w:rsidRDefault="004B145A" w:rsidP="004B145A">
            <w:pPr>
              <w:jc w:val="center"/>
              <w:rPr>
                <w:rFonts w:ascii="Segoe UI" w:hAnsi="Segoe UI" w:cs="Segoe UI"/>
                <w:b/>
                <w:bCs/>
                <w:color w:val="001A1E"/>
                <w:sz w:val="23"/>
                <w:szCs w:val="23"/>
              </w:rPr>
            </w:pPr>
            <w:r>
              <w:rPr>
                <w:rFonts w:ascii="Segoe UI" w:hAnsi="Segoe UI" w:cs="Segoe UI"/>
                <w:color w:val="001A1E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vAlign w:val="center"/>
            <w:hideMark/>
          </w:tcPr>
          <w:p w14:paraId="28E9EDFE" w14:textId="77777777" w:rsidR="004B145A" w:rsidRDefault="004B145A" w:rsidP="004B145A">
            <w:pPr>
              <w:jc w:val="center"/>
              <w:rPr>
                <w:rFonts w:ascii="Segoe UI" w:hAnsi="Segoe UI" w:cs="Segoe UI"/>
                <w:b/>
                <w:bCs/>
                <w:color w:val="001A1E"/>
                <w:sz w:val="23"/>
                <w:szCs w:val="23"/>
              </w:rPr>
            </w:pPr>
            <w:r>
              <w:rPr>
                <w:rFonts w:ascii="Segoe UI" w:hAnsi="Segoe UI" w:cs="Segoe UI"/>
                <w:color w:val="001A1E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vAlign w:val="center"/>
            <w:hideMark/>
          </w:tcPr>
          <w:p w14:paraId="315BE3A5" w14:textId="77777777" w:rsidR="004B145A" w:rsidRDefault="004B145A" w:rsidP="004B145A">
            <w:pPr>
              <w:jc w:val="center"/>
              <w:rPr>
                <w:rFonts w:ascii="Segoe UI" w:hAnsi="Segoe UI" w:cs="Segoe UI"/>
                <w:b/>
                <w:bCs/>
                <w:color w:val="001A1E"/>
                <w:sz w:val="23"/>
                <w:szCs w:val="23"/>
              </w:rPr>
            </w:pPr>
            <w:r>
              <w:rPr>
                <w:rFonts w:ascii="Segoe UI" w:hAnsi="Segoe UI" w:cs="Segoe UI"/>
                <w:color w:val="001A1E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vAlign w:val="center"/>
            <w:hideMark/>
          </w:tcPr>
          <w:p w14:paraId="2D38F786" w14:textId="77777777" w:rsidR="004B145A" w:rsidRDefault="004B145A" w:rsidP="004B145A">
            <w:pPr>
              <w:jc w:val="center"/>
              <w:rPr>
                <w:rFonts w:ascii="Segoe UI" w:hAnsi="Segoe UI" w:cs="Segoe UI"/>
                <w:b/>
                <w:bCs/>
                <w:color w:val="001A1E"/>
                <w:sz w:val="23"/>
                <w:szCs w:val="23"/>
              </w:rPr>
            </w:pPr>
            <w:r>
              <w:rPr>
                <w:rFonts w:ascii="Segoe UI" w:hAnsi="Segoe UI" w:cs="Segoe UI"/>
                <w:color w:val="001A1E"/>
                <w:sz w:val="23"/>
                <w:szCs w:val="23"/>
              </w:rPr>
              <w:t>10</w:t>
            </w:r>
          </w:p>
        </w:tc>
      </w:tr>
      <w:tr w:rsidR="004B145A" w:rsidRPr="00D400BC" w14:paraId="3B352E93" w14:textId="77777777" w:rsidTr="004B14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vAlign w:val="center"/>
            <w:hideMark/>
          </w:tcPr>
          <w:p w14:paraId="331B5E01" w14:textId="77777777" w:rsidR="004B145A" w:rsidRDefault="004B145A" w:rsidP="004B145A">
            <w:pPr>
              <w:jc w:val="center"/>
              <w:rPr>
                <w:rFonts w:ascii="Segoe UI" w:hAnsi="Segoe UI" w:cs="Segoe UI"/>
                <w:color w:val="001A1E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001A1E"/>
                <w:sz w:val="23"/>
                <w:szCs w:val="23"/>
              </w:rPr>
              <w:t>Criteria</w:t>
            </w:r>
            <w:proofErr w:type="spellEnd"/>
            <w:r>
              <w:rPr>
                <w:rFonts w:ascii="Segoe UI" w:hAnsi="Segoe UI" w:cs="Segoe UI"/>
                <w:color w:val="001A1E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1A1E"/>
                <w:sz w:val="23"/>
                <w:szCs w:val="23"/>
              </w:rPr>
              <w:t>were</w:t>
            </w:r>
            <w:proofErr w:type="spellEnd"/>
            <w:r>
              <w:rPr>
                <w:rFonts w:ascii="Segoe UI" w:hAnsi="Segoe UI" w:cs="Segoe UI"/>
                <w:color w:val="001A1E"/>
                <w:sz w:val="23"/>
                <w:szCs w:val="23"/>
              </w:rPr>
              <w:t xml:space="preserve"> not </w:t>
            </w:r>
            <w:proofErr w:type="spellStart"/>
            <w:r>
              <w:rPr>
                <w:rFonts w:ascii="Segoe UI" w:hAnsi="Segoe UI" w:cs="Segoe UI"/>
                <w:color w:val="001A1E"/>
                <w:sz w:val="23"/>
                <w:szCs w:val="23"/>
              </w:rPr>
              <w:t>fulfilled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vAlign w:val="center"/>
            <w:hideMark/>
          </w:tcPr>
          <w:p w14:paraId="3BF22D65" w14:textId="77777777" w:rsidR="004B145A" w:rsidRPr="004B145A" w:rsidRDefault="004B145A" w:rsidP="004B145A">
            <w:pPr>
              <w:jc w:val="center"/>
              <w:rPr>
                <w:rFonts w:ascii="Segoe UI" w:hAnsi="Segoe UI" w:cs="Segoe UI"/>
                <w:color w:val="001A1E"/>
                <w:sz w:val="23"/>
                <w:szCs w:val="23"/>
                <w:lang w:val="en-US"/>
              </w:rPr>
            </w:pPr>
            <w:r w:rsidRPr="004B145A">
              <w:rPr>
                <w:rFonts w:ascii="Segoe UI" w:hAnsi="Segoe UI" w:cs="Segoe UI"/>
                <w:color w:val="001A1E"/>
                <w:sz w:val="23"/>
                <w:szCs w:val="23"/>
                <w:lang w:val="en-US"/>
              </w:rPr>
              <w:t>Criteria were fulfilled incompletely and only with considerable lacks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vAlign w:val="center"/>
            <w:hideMark/>
          </w:tcPr>
          <w:p w14:paraId="54C45E25" w14:textId="77777777" w:rsidR="004B145A" w:rsidRPr="004B145A" w:rsidRDefault="004B145A" w:rsidP="004B145A">
            <w:pPr>
              <w:jc w:val="center"/>
              <w:rPr>
                <w:rFonts w:ascii="Segoe UI" w:hAnsi="Segoe UI" w:cs="Segoe UI"/>
                <w:color w:val="001A1E"/>
                <w:sz w:val="23"/>
                <w:szCs w:val="23"/>
                <w:lang w:val="en-US"/>
              </w:rPr>
            </w:pPr>
            <w:r w:rsidRPr="004B145A">
              <w:rPr>
                <w:rFonts w:ascii="Segoe UI" w:hAnsi="Segoe UI" w:cs="Segoe UI"/>
                <w:color w:val="001A1E"/>
                <w:sz w:val="23"/>
                <w:szCs w:val="23"/>
                <w:lang w:val="en-US"/>
              </w:rPr>
              <w:t>Criteria were fulfilled adequately but with deficits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vAlign w:val="center"/>
            <w:hideMark/>
          </w:tcPr>
          <w:p w14:paraId="0C5CA536" w14:textId="77777777" w:rsidR="004B145A" w:rsidRPr="004B145A" w:rsidRDefault="004B145A" w:rsidP="004B145A">
            <w:pPr>
              <w:jc w:val="center"/>
              <w:rPr>
                <w:rFonts w:ascii="Segoe UI" w:hAnsi="Segoe UI" w:cs="Segoe UI"/>
                <w:color w:val="001A1E"/>
                <w:sz w:val="23"/>
                <w:szCs w:val="23"/>
                <w:lang w:val="en-US"/>
              </w:rPr>
            </w:pPr>
            <w:r w:rsidRPr="004B145A">
              <w:rPr>
                <w:rFonts w:ascii="Segoe UI" w:hAnsi="Segoe UI" w:cs="Segoe UI"/>
                <w:color w:val="001A1E"/>
                <w:sz w:val="23"/>
                <w:szCs w:val="23"/>
                <w:lang w:val="en-US"/>
              </w:rPr>
              <w:t>Criteria were fulfilled to a good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vAlign w:val="center"/>
            <w:hideMark/>
          </w:tcPr>
          <w:p w14:paraId="593AAE15" w14:textId="77777777" w:rsidR="004B145A" w:rsidRPr="004B145A" w:rsidRDefault="004B145A" w:rsidP="004B145A">
            <w:pPr>
              <w:jc w:val="center"/>
              <w:rPr>
                <w:rFonts w:ascii="Segoe UI" w:hAnsi="Segoe UI" w:cs="Segoe UI"/>
                <w:color w:val="001A1E"/>
                <w:sz w:val="23"/>
                <w:szCs w:val="23"/>
                <w:lang w:val="en-US"/>
              </w:rPr>
            </w:pPr>
            <w:r w:rsidRPr="004B145A">
              <w:rPr>
                <w:rFonts w:ascii="Segoe UI" w:hAnsi="Segoe UI" w:cs="Segoe UI"/>
                <w:color w:val="001A1E"/>
                <w:sz w:val="23"/>
                <w:szCs w:val="23"/>
                <w:lang w:val="en-US"/>
              </w:rPr>
              <w:t>Criteria were fulfilled to a very good level</w:t>
            </w:r>
          </w:p>
        </w:tc>
      </w:tr>
    </w:tbl>
    <w:p w14:paraId="4DBB8674" w14:textId="2E21F0F3" w:rsidR="004B145A" w:rsidRDefault="004B145A" w:rsidP="00A71524">
      <w:pPr>
        <w:rPr>
          <w:rFonts w:ascii="Arial Rounded MT Bold" w:hAnsi="Arial Rounded MT Bold"/>
          <w:sz w:val="22"/>
          <w:szCs w:val="22"/>
          <w:lang w:val="en-US"/>
        </w:rPr>
      </w:pPr>
    </w:p>
    <w:p w14:paraId="672567D3" w14:textId="210D09C8" w:rsidR="004B145A" w:rsidRDefault="004B145A" w:rsidP="00A71524">
      <w:pPr>
        <w:rPr>
          <w:rFonts w:ascii="Arial Rounded MT Bold" w:hAnsi="Arial Rounded MT Bold"/>
          <w:sz w:val="22"/>
          <w:szCs w:val="22"/>
          <w:lang w:val="en-US"/>
        </w:rPr>
      </w:pPr>
    </w:p>
    <w:p w14:paraId="0C3D085D" w14:textId="77777777" w:rsidR="004B145A" w:rsidRPr="00EB79D1" w:rsidRDefault="004B145A" w:rsidP="00A71524">
      <w:pPr>
        <w:rPr>
          <w:rFonts w:ascii="Arial Rounded MT Bold" w:hAnsi="Arial Rounded MT Bold"/>
          <w:sz w:val="22"/>
          <w:szCs w:val="22"/>
          <w:lang w:val="en-US"/>
        </w:rPr>
      </w:pPr>
    </w:p>
    <w:tbl>
      <w:tblPr>
        <w:tblpPr w:leftFromText="141" w:rightFromText="141" w:vertAnchor="page" w:horzAnchor="margin" w:tblpY="1259"/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536"/>
        <w:gridCol w:w="3118"/>
        <w:gridCol w:w="1105"/>
      </w:tblGrid>
      <w:tr w:rsidR="00A76B68" w:rsidRPr="00BB3EB5" w14:paraId="0FDF8C56" w14:textId="77777777" w:rsidTr="00A76B68">
        <w:tc>
          <w:tcPr>
            <w:tcW w:w="10314" w:type="dxa"/>
            <w:gridSpan w:val="4"/>
            <w:shd w:val="clear" w:color="auto" w:fill="D9D9D9" w:themeFill="background1" w:themeFillShade="D9"/>
          </w:tcPr>
          <w:p w14:paraId="67DC7774" w14:textId="77777777" w:rsidR="00A76B68" w:rsidRPr="00BB3EB5" w:rsidRDefault="00A76B68" w:rsidP="00A76B68">
            <w:pPr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  <w:lastRenderedPageBreak/>
              <w:t xml:space="preserve">Team </w:t>
            </w:r>
            <w:proofErr w:type="spellStart"/>
            <w:r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  <w:t>members</w:t>
            </w:r>
            <w:proofErr w:type="spellEnd"/>
            <w:r w:rsidRPr="00BB3EB5"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  <w:t>:</w:t>
            </w:r>
          </w:p>
        </w:tc>
      </w:tr>
      <w:tr w:rsidR="00A76B68" w:rsidRPr="00BB3EB5" w14:paraId="37C929CA" w14:textId="77777777" w:rsidTr="00A76B68">
        <w:tc>
          <w:tcPr>
            <w:tcW w:w="10314" w:type="dxa"/>
            <w:gridSpan w:val="4"/>
            <w:shd w:val="clear" w:color="auto" w:fill="D9D9D9" w:themeFill="background1" w:themeFillShade="D9"/>
          </w:tcPr>
          <w:p w14:paraId="0E178800" w14:textId="77777777" w:rsidR="00A76B68" w:rsidRPr="00BB3EB5" w:rsidRDefault="00A76B68" w:rsidP="00A76B68">
            <w:pPr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  <w:t xml:space="preserve">Problem(s): </w:t>
            </w:r>
          </w:p>
        </w:tc>
      </w:tr>
      <w:tr w:rsidR="00A76B68" w:rsidRPr="00BB3EB5" w14:paraId="5DEFE814" w14:textId="77777777" w:rsidTr="00EB79D1">
        <w:tc>
          <w:tcPr>
            <w:tcW w:w="1555" w:type="dxa"/>
            <w:shd w:val="clear" w:color="auto" w:fill="D9D9D9" w:themeFill="background1" w:themeFillShade="D9"/>
          </w:tcPr>
          <w:p w14:paraId="3B54F04B" w14:textId="520683FF" w:rsidR="00A76B68" w:rsidRDefault="00A76B68" w:rsidP="00A76B68">
            <w:pPr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14:paraId="449332C8" w14:textId="77777777" w:rsidR="00A76B68" w:rsidRDefault="00A76B68" w:rsidP="00A76B68">
            <w:pPr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  <w:t>Details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E0FEBB6" w14:textId="77777777" w:rsidR="00A76B68" w:rsidRDefault="00A76B68" w:rsidP="00A76B68">
            <w:pPr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  <w:t>Remarks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23D282C8" w14:textId="77777777" w:rsidR="00A76B68" w:rsidRDefault="00A76B68" w:rsidP="00A76B68">
            <w:pPr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  <w:t>Points</w:t>
            </w:r>
          </w:p>
        </w:tc>
      </w:tr>
      <w:tr w:rsidR="00A76B68" w:rsidRPr="00523A3C" w14:paraId="6796DEEB" w14:textId="77777777" w:rsidTr="00EB79D1">
        <w:tc>
          <w:tcPr>
            <w:tcW w:w="1555" w:type="dxa"/>
            <w:shd w:val="clear" w:color="auto" w:fill="auto"/>
          </w:tcPr>
          <w:p w14:paraId="57A734A9" w14:textId="3C52728F" w:rsidR="00A76B68" w:rsidRPr="005A1961" w:rsidRDefault="00A76B68" w:rsidP="00A76B68">
            <w:pPr>
              <w:rPr>
                <w:rFonts w:ascii="Calibri" w:eastAsia="Calibri" w:hAnsi="Calibri"/>
                <w:bCs/>
                <w:sz w:val="22"/>
                <w:szCs w:val="22"/>
                <w:lang w:val="en-US" w:eastAsia="en-US"/>
              </w:rPr>
            </w:pPr>
            <w:r w:rsidRPr="005A1961">
              <w:rPr>
                <w:rFonts w:ascii="Calibri" w:eastAsia="Calibri" w:hAnsi="Calibri"/>
                <w:bCs/>
                <w:sz w:val="22"/>
                <w:szCs w:val="22"/>
                <w:lang w:val="en-US" w:eastAsia="en-US"/>
              </w:rPr>
              <w:t>They show</w:t>
            </w:r>
            <w:r w:rsidR="00A16083" w:rsidRPr="005A1961">
              <w:rPr>
                <w:rFonts w:ascii="Calibri" w:eastAsia="Calibri" w:hAnsi="Calibri"/>
                <w:bCs/>
                <w:sz w:val="22"/>
                <w:szCs w:val="22"/>
                <w:lang w:val="en-US" w:eastAsia="en-US"/>
              </w:rPr>
              <w:t>:</w:t>
            </w:r>
          </w:p>
          <w:p w14:paraId="449C18BA" w14:textId="09F5E39E" w:rsidR="00A76B68" w:rsidRPr="005A1961" w:rsidRDefault="00A76B68" w:rsidP="00A76B68">
            <w:pPr>
              <w:rPr>
                <w:rFonts w:ascii="Calibri" w:eastAsia="Calibri" w:hAnsi="Calibri"/>
                <w:b/>
                <w:sz w:val="22"/>
                <w:szCs w:val="22"/>
                <w:lang w:val="en-US" w:eastAsia="en-US"/>
              </w:rPr>
            </w:pPr>
            <w:r w:rsidRPr="005A1961">
              <w:rPr>
                <w:rFonts w:ascii="Calibri" w:eastAsia="Calibri" w:hAnsi="Calibri"/>
                <w:b/>
                <w:sz w:val="22"/>
                <w:szCs w:val="22"/>
                <w:lang w:val="en-US" w:eastAsia="en-US"/>
              </w:rPr>
              <w:t>human cent</w:t>
            </w:r>
            <w:r w:rsidR="00A16083" w:rsidRPr="005A1961">
              <w:rPr>
                <w:rFonts w:ascii="Calibri" w:eastAsia="Calibri" w:hAnsi="Calibri"/>
                <w:b/>
                <w:sz w:val="22"/>
                <w:szCs w:val="22"/>
                <w:lang w:val="en-US" w:eastAsia="en-US"/>
              </w:rPr>
              <w:t>e</w:t>
            </w:r>
            <w:r w:rsidRPr="005A1961">
              <w:rPr>
                <w:rFonts w:ascii="Calibri" w:eastAsia="Calibri" w:hAnsi="Calibri"/>
                <w:b/>
                <w:sz w:val="22"/>
                <w:szCs w:val="22"/>
                <w:lang w:val="en-US" w:eastAsia="en-US"/>
              </w:rPr>
              <w:t>red design approach</w:t>
            </w:r>
          </w:p>
        </w:tc>
        <w:tc>
          <w:tcPr>
            <w:tcW w:w="4536" w:type="dxa"/>
            <w:shd w:val="clear" w:color="auto" w:fill="auto"/>
          </w:tcPr>
          <w:p w14:paraId="393A1C32" w14:textId="77777777" w:rsidR="00A76B68" w:rsidRPr="00BB620C" w:rsidRDefault="00A76B68" w:rsidP="00A76B68">
            <w:pPr>
              <w:numPr>
                <w:ilvl w:val="0"/>
                <w:numId w:val="10"/>
              </w:numPr>
              <w:ind w:left="176" w:hanging="218"/>
              <w:contextualSpacing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A43E37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the ability to explain and visualize what´s innovative about your solution</w:t>
            </w: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 (also in comparison with existing solutions)</w:t>
            </w:r>
          </w:p>
          <w:p w14:paraId="055886B4" w14:textId="77777777" w:rsidR="00A76B68" w:rsidRPr="00523A3C" w:rsidRDefault="00A76B68" w:rsidP="00A76B68">
            <w:pPr>
              <w:ind w:left="-42"/>
              <w:contextualSpacing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</w:p>
        </w:tc>
        <w:tc>
          <w:tcPr>
            <w:tcW w:w="3118" w:type="dxa"/>
            <w:shd w:val="clear" w:color="auto" w:fill="auto"/>
          </w:tcPr>
          <w:p w14:paraId="30346761" w14:textId="77777777" w:rsidR="00A76B68" w:rsidRPr="00523A3C" w:rsidRDefault="00A76B68" w:rsidP="00A76B68">
            <w:pPr>
              <w:rPr>
                <w:rFonts w:ascii="Calibri" w:eastAsia="Calibri" w:hAnsi="Calibri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105" w:type="dxa"/>
            <w:shd w:val="clear" w:color="auto" w:fill="auto"/>
          </w:tcPr>
          <w:p w14:paraId="656ED2B9" w14:textId="4615346E" w:rsidR="00EB79D1" w:rsidRPr="00D66F97" w:rsidRDefault="00D400BC" w:rsidP="004B145A">
            <w:pPr>
              <w:rPr>
                <w:rFonts w:ascii="Calibri" w:eastAsia="Calibri" w:hAnsi="Calibri"/>
                <w:bCs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bCs/>
                <w:sz w:val="22"/>
                <w:szCs w:val="22"/>
                <w:lang w:val="en-US" w:eastAsia="en-US"/>
              </w:rPr>
              <w:t>10</w:t>
            </w:r>
            <w:r w:rsidR="00A76B68" w:rsidRPr="003B5DBB">
              <w:rPr>
                <w:rFonts w:ascii="Calibri" w:eastAsia="Calibri" w:hAnsi="Calibri"/>
                <w:bCs/>
                <w:sz w:val="22"/>
                <w:szCs w:val="22"/>
                <w:lang w:val="en-US" w:eastAsia="en-US"/>
              </w:rPr>
              <w:t>%</w:t>
            </w:r>
            <w:r w:rsidR="003B5DBB">
              <w:rPr>
                <w:rFonts w:ascii="Calibri" w:eastAsia="Calibri" w:hAnsi="Calibri"/>
                <w:bCs/>
                <w:sz w:val="22"/>
                <w:szCs w:val="22"/>
                <w:lang w:val="en-US" w:eastAsia="en-US"/>
              </w:rPr>
              <w:t xml:space="preserve"> </w:t>
            </w:r>
            <w:r w:rsidR="003B5DBB" w:rsidRPr="003B5DBB">
              <w:rPr>
                <w:rFonts w:ascii="Calibri" w:eastAsia="Calibri" w:hAnsi="Calibri"/>
                <w:bCs/>
                <w:sz w:val="22"/>
                <w:szCs w:val="22"/>
                <w:lang w:val="en-US" w:eastAsia="en-US"/>
              </w:rPr>
              <w:t>(</w:t>
            </w:r>
            <w:r w:rsidR="003176B1">
              <w:rPr>
                <w:rFonts w:ascii="Calibri" w:eastAsia="Calibri" w:hAnsi="Calibri"/>
                <w:bCs/>
                <w:sz w:val="22"/>
                <w:szCs w:val="22"/>
                <w:lang w:val="en-US" w:eastAsia="en-US"/>
              </w:rPr>
              <w:t>x</w:t>
            </w:r>
            <w:r w:rsidR="00384B47">
              <w:rPr>
                <w:rFonts w:ascii="Calibri" w:eastAsia="Calibri" w:hAnsi="Calibri"/>
                <w:bCs/>
                <w:sz w:val="22"/>
                <w:szCs w:val="22"/>
                <w:lang w:val="en-US" w:eastAsia="en-US"/>
              </w:rPr>
              <w:t>1</w:t>
            </w:r>
            <w:r w:rsidR="003B5DBB" w:rsidRPr="003B5DBB">
              <w:rPr>
                <w:rFonts w:ascii="Calibri" w:eastAsia="Calibri" w:hAnsi="Calibri"/>
                <w:bCs/>
                <w:sz w:val="22"/>
                <w:szCs w:val="22"/>
                <w:lang w:val="en-US" w:eastAsia="en-US"/>
              </w:rPr>
              <w:t>)</w:t>
            </w:r>
          </w:p>
        </w:tc>
      </w:tr>
      <w:tr w:rsidR="00A76B68" w:rsidRPr="00BB3EB5" w14:paraId="31053341" w14:textId="77777777" w:rsidTr="00EB79D1">
        <w:trPr>
          <w:trHeight w:val="2018"/>
        </w:trPr>
        <w:tc>
          <w:tcPr>
            <w:tcW w:w="1555" w:type="dxa"/>
          </w:tcPr>
          <w:p w14:paraId="21F2C3CD" w14:textId="4201A4C0" w:rsidR="00A76B68" w:rsidRPr="005A1961" w:rsidRDefault="00A76B68" w:rsidP="00A76B68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  <w:proofErr w:type="spellStart"/>
            <w:r w:rsidRPr="005A1961"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  <w:t>They</w:t>
            </w:r>
            <w:proofErr w:type="spellEnd"/>
            <w:r w:rsidRPr="005A1961"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5A1961"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  <w:t>show</w:t>
            </w:r>
            <w:proofErr w:type="spellEnd"/>
            <w:r w:rsidR="00A16083" w:rsidRPr="005A1961"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  <w:t>:</w:t>
            </w:r>
          </w:p>
          <w:p w14:paraId="794E4E8F" w14:textId="0449905C" w:rsidR="00A76B68" w:rsidRPr="00BB3EB5" w:rsidRDefault="00A16083" w:rsidP="00A76B68">
            <w:pPr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T</w:t>
            </w:r>
            <w:r w:rsidR="00A76B68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echnology</w:t>
            </w:r>
          </w:p>
        </w:tc>
        <w:tc>
          <w:tcPr>
            <w:tcW w:w="4536" w:type="dxa"/>
          </w:tcPr>
          <w:p w14:paraId="4C28C1E7" w14:textId="77777777" w:rsidR="00A76B68" w:rsidRDefault="00A76B68" w:rsidP="00A76B68">
            <w:pPr>
              <w:numPr>
                <w:ilvl w:val="0"/>
                <w:numId w:val="10"/>
              </w:numPr>
              <w:ind w:left="176" w:hanging="218"/>
              <w:contextualSpacing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a prototype (is not a full featured product)</w:t>
            </w:r>
          </w:p>
          <w:p w14:paraId="52A3A1CB" w14:textId="77777777" w:rsidR="00A76B68" w:rsidRPr="00BB620C" w:rsidRDefault="00A76B68" w:rsidP="00A76B68">
            <w:pPr>
              <w:numPr>
                <w:ilvl w:val="0"/>
                <w:numId w:val="10"/>
              </w:numPr>
              <w:ind w:left="176" w:hanging="218"/>
              <w:contextualSpacing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implemented features based on prioritization (e. g.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MoSCoW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-Method)</w:t>
            </w:r>
          </w:p>
          <w:p w14:paraId="6A82D1A5" w14:textId="77777777" w:rsidR="00A76B68" w:rsidRPr="001239F1" w:rsidRDefault="00A76B68" w:rsidP="00A76B68">
            <w:pPr>
              <w:numPr>
                <w:ilvl w:val="0"/>
                <w:numId w:val="10"/>
              </w:numPr>
              <w:ind w:left="176" w:hanging="218"/>
              <w:contextualSpacing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1239F1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the ability to explain</w:t>
            </w: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 and </w:t>
            </w:r>
            <w:r w:rsidRPr="001239F1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visualize the </w:t>
            </w:r>
            <w:proofErr w:type="gramStart"/>
            <w:r w:rsidRPr="001239F1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hardware</w:t>
            </w:r>
            <w:proofErr w:type="gramEnd"/>
            <w:r w:rsidRPr="001239F1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 </w:t>
            </w:r>
          </w:p>
          <w:p w14:paraId="37B18C2C" w14:textId="77777777" w:rsidR="00A76B68" w:rsidRDefault="00A76B68" w:rsidP="00A76B68">
            <w:pPr>
              <w:numPr>
                <w:ilvl w:val="0"/>
                <w:numId w:val="10"/>
              </w:numPr>
              <w:ind w:left="176" w:hanging="218"/>
              <w:contextualSpacing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1239F1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the ability to explain</w:t>
            </w: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 and </w:t>
            </w:r>
            <w:r w:rsidRPr="001239F1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visualize the </w:t>
            </w:r>
            <w:proofErr w:type="gramStart"/>
            <w:r w:rsidRPr="001239F1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software</w:t>
            </w:r>
            <w:proofErr w:type="gramEnd"/>
          </w:p>
          <w:p w14:paraId="315B36AC" w14:textId="1E5A620E" w:rsidR="00A76B68" w:rsidRDefault="00384B47" w:rsidP="00A76B68">
            <w:pPr>
              <w:numPr>
                <w:ilvl w:val="0"/>
                <w:numId w:val="10"/>
              </w:numPr>
              <w:ind w:left="176" w:hanging="218"/>
              <w:contextualSpacing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show that the </w:t>
            </w:r>
            <w:r w:rsidR="00A76B68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technology approach fits the </w:t>
            </w:r>
            <w:proofErr w:type="gramStart"/>
            <w:r w:rsidR="00A76B68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problem</w:t>
            </w:r>
            <w:proofErr w:type="gramEnd"/>
          </w:p>
          <w:p w14:paraId="134D314A" w14:textId="73806F7C" w:rsidR="00A76B68" w:rsidRDefault="00384B47" w:rsidP="00A76B68">
            <w:pPr>
              <w:numPr>
                <w:ilvl w:val="0"/>
                <w:numId w:val="10"/>
              </w:numPr>
              <w:ind w:left="176" w:hanging="218"/>
              <w:contextualSpacing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the ability to explain </w:t>
            </w:r>
            <w:r w:rsidR="00A76B68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the technologies </w:t>
            </w:r>
            <w:proofErr w:type="gramStart"/>
            <w:r w:rsidR="00A76B68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used</w:t>
            </w:r>
            <w:proofErr w:type="gramEnd"/>
          </w:p>
          <w:p w14:paraId="744E0965" w14:textId="4F7473F0" w:rsidR="00952536" w:rsidRDefault="00952536" w:rsidP="00A76B68">
            <w:pPr>
              <w:numPr>
                <w:ilvl w:val="0"/>
                <w:numId w:val="10"/>
              </w:numPr>
              <w:ind w:left="176" w:hanging="218"/>
              <w:contextualSpacing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that the project is documente</w:t>
            </w:r>
            <w:r w:rsidR="005E4ECE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d for internal and external </w:t>
            </w:r>
            <w:proofErr w:type="gramStart"/>
            <w:r w:rsidR="005E4ECE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partners</w:t>
            </w: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  (</w:t>
            </w:r>
            <w:proofErr w:type="gramEnd"/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e.g. READ</w:t>
            </w:r>
            <w:r w:rsidR="00DE17A4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ME.md</w:t>
            </w: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) </w:t>
            </w:r>
          </w:p>
          <w:p w14:paraId="13689E54" w14:textId="77777777" w:rsidR="00A76B68" w:rsidRPr="00F57BEB" w:rsidRDefault="00A76B68" w:rsidP="00A76B68">
            <w:pPr>
              <w:ind w:left="-42"/>
              <w:contextualSpacing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</w:p>
        </w:tc>
        <w:tc>
          <w:tcPr>
            <w:tcW w:w="3118" w:type="dxa"/>
          </w:tcPr>
          <w:p w14:paraId="2F8ECA11" w14:textId="77777777" w:rsidR="00A76B68" w:rsidRPr="001239F1" w:rsidRDefault="00A76B68" w:rsidP="00A76B68">
            <w:pPr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</w:p>
        </w:tc>
        <w:tc>
          <w:tcPr>
            <w:tcW w:w="1105" w:type="dxa"/>
          </w:tcPr>
          <w:p w14:paraId="13EAC7F1" w14:textId="72A2245F" w:rsidR="00A76B68" w:rsidRPr="00BB3EB5" w:rsidRDefault="00384B47" w:rsidP="00A76B6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5</w:t>
            </w:r>
            <w:r w:rsidR="00A76B68">
              <w:rPr>
                <w:rFonts w:ascii="Calibri" w:eastAsia="Calibri" w:hAnsi="Calibri"/>
                <w:sz w:val="22"/>
                <w:szCs w:val="22"/>
                <w:lang w:eastAsia="en-US"/>
              </w:rPr>
              <w:t>0%</w:t>
            </w:r>
            <w:r w:rsidR="003B5DB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(x</w:t>
            </w:r>
            <w:r w:rsidR="00D400BC">
              <w:rPr>
                <w:rFonts w:ascii="Calibri" w:eastAsia="Calibri" w:hAnsi="Calibri"/>
                <w:sz w:val="22"/>
                <w:szCs w:val="22"/>
                <w:lang w:eastAsia="en-US"/>
              </w:rPr>
              <w:t>5</w:t>
            </w:r>
            <w:r w:rsidR="003B5DBB">
              <w:rPr>
                <w:rFonts w:ascii="Calibri" w:eastAsia="Calibri" w:hAnsi="Calibri"/>
                <w:sz w:val="22"/>
                <w:szCs w:val="22"/>
                <w:lang w:eastAsia="en-US"/>
              </w:rPr>
              <w:t>)</w:t>
            </w:r>
          </w:p>
        </w:tc>
      </w:tr>
      <w:tr w:rsidR="0077511D" w:rsidRPr="00BB3EB5" w14:paraId="62AE044A" w14:textId="77777777" w:rsidTr="00EB79D1">
        <w:trPr>
          <w:trHeight w:val="2168"/>
        </w:trPr>
        <w:tc>
          <w:tcPr>
            <w:tcW w:w="1555" w:type="dxa"/>
            <w:shd w:val="clear" w:color="auto" w:fill="auto"/>
          </w:tcPr>
          <w:p w14:paraId="3D099262" w14:textId="5C4A5298" w:rsidR="0077511D" w:rsidRPr="00BB3EB5" w:rsidRDefault="00EB79D1" w:rsidP="00A76B68">
            <w:pPr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proofErr w:type="spellStart"/>
            <w:r w:rsidRPr="005A1961"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  <w:t>They</w:t>
            </w:r>
            <w:proofErr w:type="spellEnd"/>
            <w:r w:rsidRPr="005A1961"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5A1961"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  <w:t>show</w:t>
            </w:r>
            <w:proofErr w:type="spellEnd"/>
            <w:r w:rsidRPr="005A1961"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  <w:t>:</w:t>
            </w:r>
            <w:r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br/>
            </w:r>
            <w:r w:rsidRPr="00EB79D1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Transparency</w:t>
            </w:r>
          </w:p>
        </w:tc>
        <w:tc>
          <w:tcPr>
            <w:tcW w:w="4536" w:type="dxa"/>
            <w:shd w:val="clear" w:color="auto" w:fill="auto"/>
          </w:tcPr>
          <w:p w14:paraId="59F78E9A" w14:textId="292B8510" w:rsidR="00D400BC" w:rsidRPr="00175BAA" w:rsidRDefault="00D400BC" w:rsidP="00175BAA">
            <w:pPr>
              <w:numPr>
                <w:ilvl w:val="0"/>
                <w:numId w:val="10"/>
              </w:numPr>
              <w:ind w:left="176" w:hanging="218"/>
              <w:contextualSpacing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1239F1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the ability to explain</w:t>
            </w: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 and </w:t>
            </w:r>
            <w:r w:rsidRPr="001239F1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visualize </w:t>
            </w:r>
            <w:r w:rsidR="00175BAA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a</w:t>
            </w:r>
            <w:r w:rsidRPr="00175BAA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 retrospective</w:t>
            </w:r>
            <w:r w:rsidR="00175BAA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 that has been conducted</w:t>
            </w:r>
          </w:p>
          <w:p w14:paraId="33418E7F" w14:textId="0A6EDBEB" w:rsidR="0077511D" w:rsidRPr="001239F1" w:rsidRDefault="0077511D" w:rsidP="00A76B68">
            <w:pPr>
              <w:numPr>
                <w:ilvl w:val="0"/>
                <w:numId w:val="10"/>
              </w:numPr>
              <w:ind w:left="176" w:hanging="218"/>
              <w:contextualSpacing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1239F1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reflect and display what went </w:t>
            </w:r>
            <w:r w:rsidR="00450301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well</w:t>
            </w:r>
            <w:r w:rsidRPr="001239F1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 in </w:t>
            </w:r>
            <w:r w:rsidR="00D400BC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the </w:t>
            </w:r>
            <w:r w:rsidRPr="001239F1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team and what could have been done </w:t>
            </w:r>
            <w:proofErr w:type="gramStart"/>
            <w:r w:rsidRPr="001239F1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better</w:t>
            </w:r>
            <w:proofErr w:type="gramEnd"/>
          </w:p>
          <w:p w14:paraId="75047041" w14:textId="2A906DCD" w:rsidR="0077511D" w:rsidRDefault="0077511D" w:rsidP="00A76B68">
            <w:pPr>
              <w:numPr>
                <w:ilvl w:val="0"/>
                <w:numId w:val="10"/>
              </w:numPr>
              <w:ind w:left="176" w:hanging="218"/>
              <w:contextualSpacing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1239F1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visualize </w:t>
            </w:r>
            <w:r w:rsidR="004A3637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their</w:t>
            </w:r>
            <w:r w:rsidRPr="001239F1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 top three </w:t>
            </w:r>
            <w:r w:rsidR="00384B47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“lessons learned”</w:t>
            </w:r>
            <w:r w:rsidRPr="001239F1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: why are the</w:t>
            </w: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y</w:t>
            </w:r>
            <w:r w:rsidRPr="001239F1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 valuable</w:t>
            </w:r>
            <w:r w:rsidR="00384B47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?</w:t>
            </w:r>
          </w:p>
          <w:p w14:paraId="0A1BB781" w14:textId="38002783" w:rsidR="0077511D" w:rsidRPr="0077511D" w:rsidRDefault="0077511D" w:rsidP="0077511D">
            <w:pPr>
              <w:numPr>
                <w:ilvl w:val="0"/>
                <w:numId w:val="10"/>
              </w:numPr>
              <w:ind w:left="176" w:hanging="218"/>
              <w:contextualSpacing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1239F1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all members are capable to answer</w:t>
            </w: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 </w:t>
            </w:r>
            <w:r w:rsidRPr="001239F1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questions from the audience</w:t>
            </w:r>
          </w:p>
        </w:tc>
        <w:tc>
          <w:tcPr>
            <w:tcW w:w="3118" w:type="dxa"/>
            <w:shd w:val="clear" w:color="auto" w:fill="auto"/>
          </w:tcPr>
          <w:p w14:paraId="6865A996" w14:textId="77777777" w:rsidR="0077511D" w:rsidRPr="00EB79D1" w:rsidRDefault="0077511D" w:rsidP="00A76B68">
            <w:pPr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</w:p>
        </w:tc>
        <w:tc>
          <w:tcPr>
            <w:tcW w:w="1105" w:type="dxa"/>
            <w:shd w:val="clear" w:color="auto" w:fill="auto"/>
          </w:tcPr>
          <w:p w14:paraId="250F9AAF" w14:textId="0F505FD2" w:rsidR="0077511D" w:rsidRPr="00BB3EB5" w:rsidRDefault="00D400BC" w:rsidP="00A76B6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40</w:t>
            </w:r>
            <w:r w:rsidR="0077511D">
              <w:rPr>
                <w:rFonts w:ascii="Calibri" w:eastAsia="Calibri" w:hAnsi="Calibri"/>
                <w:sz w:val="22"/>
                <w:szCs w:val="22"/>
                <w:lang w:eastAsia="en-US"/>
              </w:rPr>
              <w:t>%</w:t>
            </w:r>
            <w:r w:rsidR="003B5DB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(x</w:t>
            </w: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4</w:t>
            </w:r>
            <w:r w:rsidR="003B5DBB">
              <w:rPr>
                <w:rFonts w:ascii="Calibri" w:eastAsia="Calibri" w:hAnsi="Calibri"/>
                <w:sz w:val="22"/>
                <w:szCs w:val="22"/>
                <w:lang w:eastAsia="en-US"/>
              </w:rPr>
              <w:t>)</w:t>
            </w:r>
          </w:p>
        </w:tc>
      </w:tr>
      <w:tr w:rsidR="00A16083" w:rsidRPr="00D400BC" w14:paraId="06327D69" w14:textId="77777777" w:rsidTr="00EB79D1">
        <w:trPr>
          <w:trHeight w:val="2522"/>
        </w:trPr>
        <w:tc>
          <w:tcPr>
            <w:tcW w:w="1555" w:type="dxa"/>
            <w:shd w:val="clear" w:color="auto" w:fill="auto"/>
          </w:tcPr>
          <w:p w14:paraId="06FA39A1" w14:textId="6423F9AD" w:rsidR="00A16083" w:rsidRPr="00BB3EB5" w:rsidRDefault="005A1961" w:rsidP="00A76B68">
            <w:pPr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s</w:t>
            </w:r>
            <w:r w:rsidR="0077511D" w:rsidRPr="0077511D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uggestions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4EC9387F" w14:textId="593E55AD" w:rsidR="00A16083" w:rsidRDefault="00F435AA" w:rsidP="0077511D">
            <w:pPr>
              <w:ind w:left="176"/>
              <w:contextualSpacing/>
              <w:rPr>
                <w:rFonts w:ascii="Calibri" w:eastAsia="Calibri" w:hAnsi="Calibri"/>
                <w:b/>
                <w:bCs/>
                <w:sz w:val="22"/>
                <w:szCs w:val="22"/>
                <w:lang w:val="en-US" w:eastAsia="en-US"/>
              </w:rPr>
            </w:pPr>
            <w:r w:rsidRPr="00F435AA">
              <w:rPr>
                <w:rFonts w:ascii="Calibri" w:eastAsia="Calibri" w:hAnsi="Calibri"/>
                <w:b/>
                <w:bCs/>
                <w:sz w:val="22"/>
                <w:szCs w:val="22"/>
                <w:lang w:val="en-US" w:eastAsia="en-US"/>
              </w:rPr>
              <w:t xml:space="preserve">Tops (What </w:t>
            </w:r>
            <w:r w:rsidR="00384B47">
              <w:rPr>
                <w:rFonts w:ascii="Calibri" w:eastAsia="Calibri" w:hAnsi="Calibri"/>
                <w:b/>
                <w:bCs/>
                <w:sz w:val="22"/>
                <w:szCs w:val="22"/>
                <w:lang w:val="en-US" w:eastAsia="en-US"/>
              </w:rPr>
              <w:t>was good</w:t>
            </w:r>
            <w:r w:rsidRPr="00F435AA">
              <w:rPr>
                <w:rFonts w:ascii="Calibri" w:eastAsia="Calibri" w:hAnsi="Calibri"/>
                <w:b/>
                <w:bCs/>
                <w:sz w:val="22"/>
                <w:szCs w:val="22"/>
                <w:lang w:val="en-US" w:eastAsia="en-US"/>
              </w:rPr>
              <w:t>?)</w:t>
            </w:r>
          </w:p>
          <w:p w14:paraId="64B2AFC8" w14:textId="77777777" w:rsidR="00EB79D1" w:rsidRDefault="00EB79D1" w:rsidP="0077511D">
            <w:pPr>
              <w:ind w:left="176"/>
              <w:contextualSpacing/>
              <w:rPr>
                <w:rFonts w:ascii="Calibri" w:eastAsia="Calibri" w:hAnsi="Calibri"/>
                <w:b/>
                <w:bCs/>
                <w:sz w:val="22"/>
                <w:szCs w:val="22"/>
                <w:lang w:val="en-US" w:eastAsia="en-US"/>
              </w:rPr>
            </w:pPr>
          </w:p>
          <w:p w14:paraId="64CDE2F9" w14:textId="77777777" w:rsidR="00EB79D1" w:rsidRDefault="00EB79D1" w:rsidP="0077511D">
            <w:pPr>
              <w:ind w:left="176"/>
              <w:contextualSpacing/>
              <w:rPr>
                <w:rFonts w:ascii="Calibri" w:eastAsia="Calibri" w:hAnsi="Calibri"/>
                <w:b/>
                <w:bCs/>
                <w:sz w:val="22"/>
                <w:szCs w:val="22"/>
                <w:lang w:val="en-US" w:eastAsia="en-US"/>
              </w:rPr>
            </w:pPr>
          </w:p>
          <w:p w14:paraId="2098209F" w14:textId="77777777" w:rsidR="00384B47" w:rsidRDefault="00384B47" w:rsidP="0077511D">
            <w:pPr>
              <w:ind w:left="176"/>
              <w:contextualSpacing/>
              <w:rPr>
                <w:rFonts w:ascii="Calibri" w:eastAsia="Calibri" w:hAnsi="Calibri"/>
                <w:b/>
                <w:bCs/>
                <w:sz w:val="22"/>
                <w:szCs w:val="22"/>
                <w:lang w:val="en-US" w:eastAsia="en-US"/>
              </w:rPr>
            </w:pPr>
          </w:p>
          <w:p w14:paraId="2EF6CCF9" w14:textId="77777777" w:rsidR="00384B47" w:rsidRDefault="00384B47" w:rsidP="0077511D">
            <w:pPr>
              <w:ind w:left="176"/>
              <w:contextualSpacing/>
              <w:rPr>
                <w:rFonts w:ascii="Calibri" w:eastAsia="Calibri" w:hAnsi="Calibri"/>
                <w:b/>
                <w:bCs/>
                <w:sz w:val="22"/>
                <w:szCs w:val="22"/>
                <w:lang w:val="en-US" w:eastAsia="en-US"/>
              </w:rPr>
            </w:pPr>
          </w:p>
          <w:p w14:paraId="3DDF5F41" w14:textId="77777777" w:rsidR="00384B47" w:rsidRDefault="00384B47" w:rsidP="0077511D">
            <w:pPr>
              <w:ind w:left="176"/>
              <w:contextualSpacing/>
              <w:rPr>
                <w:rFonts w:ascii="Calibri" w:eastAsia="Calibri" w:hAnsi="Calibri"/>
                <w:b/>
                <w:bCs/>
                <w:sz w:val="22"/>
                <w:szCs w:val="22"/>
                <w:lang w:val="en-US" w:eastAsia="en-US"/>
              </w:rPr>
            </w:pPr>
          </w:p>
          <w:p w14:paraId="28FA2011" w14:textId="77777777" w:rsidR="00384B47" w:rsidRDefault="00384B47" w:rsidP="0077511D">
            <w:pPr>
              <w:ind w:left="176"/>
              <w:contextualSpacing/>
              <w:rPr>
                <w:rFonts w:ascii="Calibri" w:eastAsia="Calibri" w:hAnsi="Calibri"/>
                <w:b/>
                <w:bCs/>
                <w:sz w:val="22"/>
                <w:szCs w:val="22"/>
                <w:lang w:val="en-US" w:eastAsia="en-US"/>
              </w:rPr>
            </w:pPr>
          </w:p>
          <w:p w14:paraId="6D9EC6B4" w14:textId="77777777" w:rsidR="00384B47" w:rsidRDefault="00384B47" w:rsidP="0077511D">
            <w:pPr>
              <w:ind w:left="176"/>
              <w:contextualSpacing/>
              <w:rPr>
                <w:rFonts w:ascii="Calibri" w:eastAsia="Calibri" w:hAnsi="Calibri"/>
                <w:b/>
                <w:bCs/>
                <w:sz w:val="22"/>
                <w:szCs w:val="22"/>
                <w:lang w:val="en-US" w:eastAsia="en-US"/>
              </w:rPr>
            </w:pPr>
          </w:p>
          <w:p w14:paraId="373DED89" w14:textId="77777777" w:rsidR="00EB79D1" w:rsidRDefault="00EB79D1" w:rsidP="0077511D">
            <w:pPr>
              <w:ind w:left="176"/>
              <w:contextualSpacing/>
              <w:rPr>
                <w:rFonts w:ascii="Calibri" w:eastAsia="Calibri" w:hAnsi="Calibri"/>
                <w:b/>
                <w:bCs/>
                <w:sz w:val="22"/>
                <w:szCs w:val="22"/>
                <w:lang w:val="en-US" w:eastAsia="en-US"/>
              </w:rPr>
            </w:pPr>
          </w:p>
          <w:p w14:paraId="5193AEC3" w14:textId="77777777" w:rsidR="00EB79D1" w:rsidRDefault="00EB79D1" w:rsidP="0077511D">
            <w:pPr>
              <w:ind w:left="176"/>
              <w:contextualSpacing/>
              <w:rPr>
                <w:rFonts w:ascii="Calibri" w:eastAsia="Calibri" w:hAnsi="Calibri"/>
                <w:b/>
                <w:bCs/>
                <w:sz w:val="22"/>
                <w:szCs w:val="22"/>
                <w:lang w:val="en-US" w:eastAsia="en-US"/>
              </w:rPr>
            </w:pPr>
          </w:p>
          <w:p w14:paraId="1FCCBE24" w14:textId="77777777" w:rsidR="00EB79D1" w:rsidRDefault="00EB79D1" w:rsidP="0077511D">
            <w:pPr>
              <w:ind w:left="176"/>
              <w:contextualSpacing/>
              <w:rPr>
                <w:rFonts w:ascii="Calibri" w:eastAsia="Calibri" w:hAnsi="Calibri"/>
                <w:b/>
                <w:bCs/>
                <w:sz w:val="22"/>
                <w:szCs w:val="22"/>
                <w:lang w:val="en-US" w:eastAsia="en-US"/>
              </w:rPr>
            </w:pPr>
          </w:p>
          <w:p w14:paraId="18D2D6EA" w14:textId="77777777" w:rsidR="00EB79D1" w:rsidRDefault="00EB79D1" w:rsidP="004B145A">
            <w:pPr>
              <w:contextualSpacing/>
              <w:rPr>
                <w:rFonts w:ascii="Calibri" w:eastAsia="Calibri" w:hAnsi="Calibri"/>
                <w:b/>
                <w:bCs/>
                <w:sz w:val="22"/>
                <w:szCs w:val="22"/>
                <w:lang w:val="en-US" w:eastAsia="en-US"/>
              </w:rPr>
            </w:pPr>
          </w:p>
          <w:p w14:paraId="665DEF93" w14:textId="5F02A6F3" w:rsidR="00EB79D1" w:rsidRDefault="00EB79D1" w:rsidP="0077511D">
            <w:pPr>
              <w:ind w:left="176"/>
              <w:contextualSpacing/>
              <w:rPr>
                <w:rFonts w:ascii="Calibri" w:eastAsia="Calibri" w:hAnsi="Calibri"/>
                <w:b/>
                <w:bCs/>
                <w:sz w:val="22"/>
                <w:szCs w:val="22"/>
                <w:lang w:val="en-US" w:eastAsia="en-US"/>
              </w:rPr>
            </w:pPr>
          </w:p>
          <w:p w14:paraId="03CBA5E7" w14:textId="77777777" w:rsidR="00F72CB2" w:rsidRDefault="00F72CB2" w:rsidP="0077511D">
            <w:pPr>
              <w:ind w:left="176"/>
              <w:contextualSpacing/>
              <w:rPr>
                <w:rFonts w:ascii="Calibri" w:eastAsia="Calibri" w:hAnsi="Calibri"/>
                <w:b/>
                <w:bCs/>
                <w:sz w:val="22"/>
                <w:szCs w:val="22"/>
                <w:lang w:val="en-US" w:eastAsia="en-US"/>
              </w:rPr>
            </w:pPr>
          </w:p>
          <w:p w14:paraId="48819434" w14:textId="6B8B9EF4" w:rsidR="00EB79D1" w:rsidRPr="0077511D" w:rsidRDefault="00EB79D1" w:rsidP="0077511D">
            <w:pPr>
              <w:ind w:left="176"/>
              <w:contextualSpacing/>
              <w:rPr>
                <w:rFonts w:ascii="Calibri" w:eastAsia="Calibri" w:hAnsi="Calibri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4223" w:type="dxa"/>
            <w:gridSpan w:val="2"/>
            <w:shd w:val="clear" w:color="auto" w:fill="auto"/>
          </w:tcPr>
          <w:p w14:paraId="2E1F6A01" w14:textId="24FA1CEE" w:rsidR="00A16083" w:rsidRPr="00F435AA" w:rsidRDefault="00F435AA" w:rsidP="00A76B68">
            <w:pPr>
              <w:rPr>
                <w:rFonts w:ascii="Calibri" w:eastAsia="Calibri" w:hAnsi="Calibri"/>
                <w:b/>
                <w:bCs/>
                <w:sz w:val="22"/>
                <w:szCs w:val="22"/>
                <w:lang w:val="en-US" w:eastAsia="en-US"/>
              </w:rPr>
            </w:pPr>
            <w:r w:rsidRPr="004A3637">
              <w:rPr>
                <w:rFonts w:ascii="Calibri" w:eastAsia="Calibri" w:hAnsi="Calibri"/>
                <w:b/>
                <w:bCs/>
                <w:sz w:val="22"/>
                <w:szCs w:val="22"/>
                <w:lang w:val="en-US" w:eastAsia="en-US"/>
              </w:rPr>
              <w:t>Tips (What could be improved and how?)</w:t>
            </w:r>
          </w:p>
        </w:tc>
      </w:tr>
      <w:tr w:rsidR="00A76B68" w:rsidRPr="00BB3EB5" w14:paraId="5E81C47C" w14:textId="77777777" w:rsidTr="00EB79D1">
        <w:tc>
          <w:tcPr>
            <w:tcW w:w="1555" w:type="dxa"/>
            <w:shd w:val="clear" w:color="auto" w:fill="D9D9D9" w:themeFill="background1" w:themeFillShade="D9"/>
          </w:tcPr>
          <w:p w14:paraId="48E7671F" w14:textId="77777777" w:rsidR="00A76B68" w:rsidRPr="00BB3EB5" w:rsidRDefault="00A76B68" w:rsidP="00A76B68">
            <w:pPr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  <w:t>Total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6BDABD" w14:textId="77777777" w:rsidR="00A76B68" w:rsidRPr="00BB3EB5" w:rsidRDefault="00A76B68" w:rsidP="00A76B68">
            <w:pPr>
              <w:spacing w:before="60" w:after="60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118" w:type="dxa"/>
            <w:shd w:val="clear" w:color="auto" w:fill="D9D9D9" w:themeFill="background1" w:themeFillShade="D9"/>
          </w:tcPr>
          <w:p w14:paraId="74B373A0" w14:textId="77777777" w:rsidR="00A76B68" w:rsidRPr="00BB3EB5" w:rsidRDefault="00A76B68" w:rsidP="00A76B6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5" w:type="dxa"/>
            <w:shd w:val="clear" w:color="auto" w:fill="D9D9D9" w:themeFill="background1" w:themeFillShade="D9"/>
          </w:tcPr>
          <w:p w14:paraId="2367C1C7" w14:textId="77777777" w:rsidR="00A76B68" w:rsidRPr="00BB3EB5" w:rsidRDefault="00A76B68" w:rsidP="00A76B6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17CC00D6" w14:textId="6613190E" w:rsidR="00695B2F" w:rsidRDefault="00695B2F">
      <w:pPr>
        <w:rPr>
          <w:rFonts w:ascii="Arial Rounded MT Bold" w:hAnsi="Arial Rounded MT Bold"/>
          <w:sz w:val="22"/>
          <w:szCs w:val="22"/>
        </w:rPr>
      </w:pPr>
    </w:p>
    <w:p w14:paraId="5D42A474" w14:textId="77777777" w:rsidR="004B145A" w:rsidRPr="004B145A" w:rsidRDefault="004B145A">
      <w:pPr>
        <w:rPr>
          <w:rFonts w:ascii="Arial Rounded MT Bold" w:hAnsi="Arial Rounded MT Bold"/>
          <w:sz w:val="22"/>
          <w:szCs w:val="22"/>
          <w:lang w:val="en-US"/>
        </w:rPr>
      </w:pPr>
    </w:p>
    <w:sectPr w:rsidR="004B145A" w:rsidRPr="004B145A" w:rsidSect="00D97B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25" w:footer="74" w:gutter="0"/>
      <w:pgNumType w:start="1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FA98A" w14:textId="77777777" w:rsidR="00701516" w:rsidRDefault="00701516">
      <w:r>
        <w:separator/>
      </w:r>
    </w:p>
  </w:endnote>
  <w:endnote w:type="continuationSeparator" w:id="0">
    <w:p w14:paraId="7F461724" w14:textId="77777777" w:rsidR="00701516" w:rsidRDefault="00701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arSymbol">
    <w:altName w:val="Arial Unicode MS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itstream Vera Sans">
    <w:altName w:val="Arial"/>
    <w:panose1 w:val="020B0604020202020204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55AF" w14:textId="77777777" w:rsidR="00463DFF" w:rsidRDefault="00463D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1BA95" w14:textId="77777777" w:rsidR="00463DFF" w:rsidRDefault="00463DF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07BBD" w14:textId="77777777" w:rsidR="00463DFF" w:rsidRDefault="00463D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8768E" w14:textId="77777777" w:rsidR="00701516" w:rsidRDefault="00701516">
      <w:r>
        <w:separator/>
      </w:r>
    </w:p>
  </w:footnote>
  <w:footnote w:type="continuationSeparator" w:id="0">
    <w:p w14:paraId="1117C1E2" w14:textId="77777777" w:rsidR="00701516" w:rsidRDefault="00701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2AFBF" w14:textId="77777777" w:rsidR="001239F1" w:rsidRDefault="001239F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A3679" w14:textId="77777777" w:rsidR="000A60B4" w:rsidRDefault="000A60B4" w:rsidP="00E624AA">
    <w:pPr>
      <w:widowControl w:val="0"/>
      <w:suppressLineNumbers/>
      <w:tabs>
        <w:tab w:val="left" w:pos="10150"/>
      </w:tabs>
      <w:spacing w:line="100" w:lineRule="atLeast"/>
      <w:ind w:left="-284" w:right="-166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A2DC8" w14:textId="77777777" w:rsidR="001239F1" w:rsidRDefault="001239F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Symbol"/>
        <w:sz w:val="16"/>
        <w:szCs w:val="16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Courier New"/>
        <w:sz w:val="22"/>
        <w:szCs w:val="22"/>
      </w:rPr>
    </w:lvl>
  </w:abstractNum>
  <w:abstractNum w:abstractNumId="4" w15:restartNumberingAfterBreak="0">
    <w:nsid w:val="050C5FCB"/>
    <w:multiLevelType w:val="hybridMultilevel"/>
    <w:tmpl w:val="86DC0E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A41EF"/>
    <w:multiLevelType w:val="hybridMultilevel"/>
    <w:tmpl w:val="6C1496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B6D77"/>
    <w:multiLevelType w:val="hybridMultilevel"/>
    <w:tmpl w:val="5EF670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55629"/>
    <w:multiLevelType w:val="hybridMultilevel"/>
    <w:tmpl w:val="667C35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23169"/>
    <w:multiLevelType w:val="hybridMultilevel"/>
    <w:tmpl w:val="90745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46A52"/>
    <w:multiLevelType w:val="hybridMultilevel"/>
    <w:tmpl w:val="032E6170"/>
    <w:lvl w:ilvl="0" w:tplc="30660B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1D70344"/>
    <w:multiLevelType w:val="hybridMultilevel"/>
    <w:tmpl w:val="0B40EC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C3726"/>
    <w:multiLevelType w:val="hybridMultilevel"/>
    <w:tmpl w:val="F78652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71956"/>
    <w:multiLevelType w:val="hybridMultilevel"/>
    <w:tmpl w:val="36C0B2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252965">
    <w:abstractNumId w:val="0"/>
  </w:num>
  <w:num w:numId="2" w16cid:durableId="1780031658">
    <w:abstractNumId w:val="1"/>
  </w:num>
  <w:num w:numId="3" w16cid:durableId="1994681419">
    <w:abstractNumId w:val="2"/>
  </w:num>
  <w:num w:numId="4" w16cid:durableId="1921015845">
    <w:abstractNumId w:val="3"/>
  </w:num>
  <w:num w:numId="5" w16cid:durableId="482310530">
    <w:abstractNumId w:val="8"/>
  </w:num>
  <w:num w:numId="6" w16cid:durableId="900561780">
    <w:abstractNumId w:val="11"/>
  </w:num>
  <w:num w:numId="7" w16cid:durableId="2023510625">
    <w:abstractNumId w:val="4"/>
  </w:num>
  <w:num w:numId="8" w16cid:durableId="2140107367">
    <w:abstractNumId w:val="10"/>
  </w:num>
  <w:num w:numId="9" w16cid:durableId="615412386">
    <w:abstractNumId w:val="6"/>
  </w:num>
  <w:num w:numId="10" w16cid:durableId="1902251008">
    <w:abstractNumId w:val="12"/>
  </w:num>
  <w:num w:numId="11" w16cid:durableId="99227776">
    <w:abstractNumId w:val="7"/>
  </w:num>
  <w:num w:numId="12" w16cid:durableId="1381439278">
    <w:abstractNumId w:val="5"/>
  </w:num>
  <w:num w:numId="13" w16cid:durableId="15845597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FB4"/>
    <w:rsid w:val="00015A69"/>
    <w:rsid w:val="00016113"/>
    <w:rsid w:val="000209B8"/>
    <w:rsid w:val="000241B9"/>
    <w:rsid w:val="0003050F"/>
    <w:rsid w:val="00097054"/>
    <w:rsid w:val="000A01AC"/>
    <w:rsid w:val="000A60B4"/>
    <w:rsid w:val="000C0093"/>
    <w:rsid w:val="000D4941"/>
    <w:rsid w:val="000D65AB"/>
    <w:rsid w:val="000E0FCB"/>
    <w:rsid w:val="000E37D5"/>
    <w:rsid w:val="000E6357"/>
    <w:rsid w:val="001020F0"/>
    <w:rsid w:val="0010377B"/>
    <w:rsid w:val="00110CEF"/>
    <w:rsid w:val="00120191"/>
    <w:rsid w:val="0012280B"/>
    <w:rsid w:val="001239F1"/>
    <w:rsid w:val="00155550"/>
    <w:rsid w:val="00175BAA"/>
    <w:rsid w:val="001A002B"/>
    <w:rsid w:val="001B089D"/>
    <w:rsid w:val="001C7F1B"/>
    <w:rsid w:val="001D2C37"/>
    <w:rsid w:val="001E3FEA"/>
    <w:rsid w:val="001E4C47"/>
    <w:rsid w:val="00216208"/>
    <w:rsid w:val="0022758A"/>
    <w:rsid w:val="00293558"/>
    <w:rsid w:val="00295084"/>
    <w:rsid w:val="002C20AF"/>
    <w:rsid w:val="002C2288"/>
    <w:rsid w:val="00305227"/>
    <w:rsid w:val="00305FE1"/>
    <w:rsid w:val="003176B1"/>
    <w:rsid w:val="00354DCE"/>
    <w:rsid w:val="00361F47"/>
    <w:rsid w:val="00383BF1"/>
    <w:rsid w:val="00384B47"/>
    <w:rsid w:val="003A1A7F"/>
    <w:rsid w:val="003B5DBB"/>
    <w:rsid w:val="00404AB2"/>
    <w:rsid w:val="004074B9"/>
    <w:rsid w:val="00407AE0"/>
    <w:rsid w:val="00417B2E"/>
    <w:rsid w:val="00426131"/>
    <w:rsid w:val="004341A1"/>
    <w:rsid w:val="00450301"/>
    <w:rsid w:val="0046233D"/>
    <w:rsid w:val="00463DFF"/>
    <w:rsid w:val="00463EA2"/>
    <w:rsid w:val="00464F98"/>
    <w:rsid w:val="004728E7"/>
    <w:rsid w:val="004865FB"/>
    <w:rsid w:val="004A3637"/>
    <w:rsid w:val="004B137F"/>
    <w:rsid w:val="004B145A"/>
    <w:rsid w:val="004C68B4"/>
    <w:rsid w:val="004D4EB3"/>
    <w:rsid w:val="005173BC"/>
    <w:rsid w:val="00523A3C"/>
    <w:rsid w:val="0053315C"/>
    <w:rsid w:val="00542ED4"/>
    <w:rsid w:val="00545FFC"/>
    <w:rsid w:val="005602F7"/>
    <w:rsid w:val="00570DF0"/>
    <w:rsid w:val="00587098"/>
    <w:rsid w:val="0059295C"/>
    <w:rsid w:val="005A1961"/>
    <w:rsid w:val="005A2C74"/>
    <w:rsid w:val="005A7541"/>
    <w:rsid w:val="005D62B0"/>
    <w:rsid w:val="005E4ECE"/>
    <w:rsid w:val="005F3485"/>
    <w:rsid w:val="00610C23"/>
    <w:rsid w:val="006116AF"/>
    <w:rsid w:val="00620689"/>
    <w:rsid w:val="00645680"/>
    <w:rsid w:val="0065002E"/>
    <w:rsid w:val="006522D7"/>
    <w:rsid w:val="00657E6D"/>
    <w:rsid w:val="00664D8A"/>
    <w:rsid w:val="00676EF0"/>
    <w:rsid w:val="00695B2F"/>
    <w:rsid w:val="006A6046"/>
    <w:rsid w:val="006A7517"/>
    <w:rsid w:val="006B5AC7"/>
    <w:rsid w:val="006F6BD2"/>
    <w:rsid w:val="006F7DD9"/>
    <w:rsid w:val="00701516"/>
    <w:rsid w:val="00755D48"/>
    <w:rsid w:val="0077511D"/>
    <w:rsid w:val="00782809"/>
    <w:rsid w:val="007852B3"/>
    <w:rsid w:val="007A63DB"/>
    <w:rsid w:val="007B39F0"/>
    <w:rsid w:val="007B558D"/>
    <w:rsid w:val="007B6262"/>
    <w:rsid w:val="007C1562"/>
    <w:rsid w:val="007C209C"/>
    <w:rsid w:val="007D4CCB"/>
    <w:rsid w:val="007D6496"/>
    <w:rsid w:val="007F1671"/>
    <w:rsid w:val="007F1947"/>
    <w:rsid w:val="00803478"/>
    <w:rsid w:val="00821968"/>
    <w:rsid w:val="00830B9D"/>
    <w:rsid w:val="008333B7"/>
    <w:rsid w:val="00834FB4"/>
    <w:rsid w:val="0083670A"/>
    <w:rsid w:val="00837A27"/>
    <w:rsid w:val="00844C5B"/>
    <w:rsid w:val="0088115B"/>
    <w:rsid w:val="00884F80"/>
    <w:rsid w:val="00893453"/>
    <w:rsid w:val="00923B34"/>
    <w:rsid w:val="00925349"/>
    <w:rsid w:val="00931571"/>
    <w:rsid w:val="009458EC"/>
    <w:rsid w:val="00952536"/>
    <w:rsid w:val="00975BAC"/>
    <w:rsid w:val="009A189B"/>
    <w:rsid w:val="009B0BFE"/>
    <w:rsid w:val="009C6D26"/>
    <w:rsid w:val="009E6DAF"/>
    <w:rsid w:val="009F6AFE"/>
    <w:rsid w:val="00A12F6A"/>
    <w:rsid w:val="00A16083"/>
    <w:rsid w:val="00A23FD0"/>
    <w:rsid w:val="00A249D0"/>
    <w:rsid w:val="00A25792"/>
    <w:rsid w:val="00A43E37"/>
    <w:rsid w:val="00A71524"/>
    <w:rsid w:val="00A76B68"/>
    <w:rsid w:val="00A80F1A"/>
    <w:rsid w:val="00A9034D"/>
    <w:rsid w:val="00AB0447"/>
    <w:rsid w:val="00AD1F55"/>
    <w:rsid w:val="00AE12A7"/>
    <w:rsid w:val="00B2193F"/>
    <w:rsid w:val="00B35BB8"/>
    <w:rsid w:val="00B35BCA"/>
    <w:rsid w:val="00B74559"/>
    <w:rsid w:val="00B8351C"/>
    <w:rsid w:val="00B953D4"/>
    <w:rsid w:val="00BB16B7"/>
    <w:rsid w:val="00BB3EB5"/>
    <w:rsid w:val="00BB620C"/>
    <w:rsid w:val="00BB7497"/>
    <w:rsid w:val="00BC07CD"/>
    <w:rsid w:val="00BC125E"/>
    <w:rsid w:val="00BD11A5"/>
    <w:rsid w:val="00BE3301"/>
    <w:rsid w:val="00BE7350"/>
    <w:rsid w:val="00C10A8A"/>
    <w:rsid w:val="00C83598"/>
    <w:rsid w:val="00CA0CFE"/>
    <w:rsid w:val="00CA3525"/>
    <w:rsid w:val="00CB3B55"/>
    <w:rsid w:val="00D06122"/>
    <w:rsid w:val="00D12A0A"/>
    <w:rsid w:val="00D400BC"/>
    <w:rsid w:val="00D47C4F"/>
    <w:rsid w:val="00D66F97"/>
    <w:rsid w:val="00D70627"/>
    <w:rsid w:val="00D70A30"/>
    <w:rsid w:val="00D77E8B"/>
    <w:rsid w:val="00D97B04"/>
    <w:rsid w:val="00DC5241"/>
    <w:rsid w:val="00DE17A4"/>
    <w:rsid w:val="00DF7E6E"/>
    <w:rsid w:val="00E13498"/>
    <w:rsid w:val="00E13720"/>
    <w:rsid w:val="00E13C1C"/>
    <w:rsid w:val="00E4376E"/>
    <w:rsid w:val="00E54110"/>
    <w:rsid w:val="00E624AA"/>
    <w:rsid w:val="00E7641B"/>
    <w:rsid w:val="00E81810"/>
    <w:rsid w:val="00E84925"/>
    <w:rsid w:val="00EA370E"/>
    <w:rsid w:val="00EB79D1"/>
    <w:rsid w:val="00EC5538"/>
    <w:rsid w:val="00EE15CE"/>
    <w:rsid w:val="00F004BF"/>
    <w:rsid w:val="00F25669"/>
    <w:rsid w:val="00F435AA"/>
    <w:rsid w:val="00F45B3B"/>
    <w:rsid w:val="00F57BEB"/>
    <w:rsid w:val="00F729F4"/>
    <w:rsid w:val="00F72CB2"/>
    <w:rsid w:val="00F955FA"/>
    <w:rsid w:val="00F96E6D"/>
    <w:rsid w:val="00FA01AE"/>
    <w:rsid w:val="00FB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B05367F"/>
  <w15:docId w15:val="{02CE9EB7-E469-49E4-A4A2-7C8F6D09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145A"/>
    <w:rPr>
      <w:sz w:val="24"/>
      <w:szCs w:val="24"/>
    </w:rPr>
  </w:style>
  <w:style w:type="paragraph" w:styleId="berschrift1">
    <w:name w:val="heading 1"/>
    <w:basedOn w:val="Standard"/>
    <w:next w:val="Textkrper"/>
    <w:qFormat/>
    <w:pPr>
      <w:numPr>
        <w:numId w:val="1"/>
      </w:numPr>
      <w:suppressAutoHyphens/>
      <w:spacing w:before="240" w:after="60" w:line="200" w:lineRule="atLeast"/>
      <w:outlineLvl w:val="0"/>
    </w:pPr>
    <w:rPr>
      <w:b/>
      <w:sz w:val="28"/>
      <w:szCs w:val="20"/>
      <w:lang w:eastAsia="ar-SA"/>
    </w:rPr>
  </w:style>
  <w:style w:type="paragraph" w:styleId="berschrift2">
    <w:name w:val="heading 2"/>
    <w:basedOn w:val="Standard"/>
    <w:next w:val="Textkrper"/>
    <w:qFormat/>
    <w:pPr>
      <w:numPr>
        <w:ilvl w:val="1"/>
        <w:numId w:val="1"/>
      </w:numPr>
      <w:suppressAutoHyphens/>
      <w:spacing w:before="240" w:after="60" w:line="200" w:lineRule="atLeast"/>
      <w:outlineLvl w:val="1"/>
    </w:pPr>
    <w:rPr>
      <w:b/>
      <w:szCs w:val="20"/>
      <w:lang w:eastAsia="ar-SA"/>
    </w:rPr>
  </w:style>
  <w:style w:type="paragraph" w:styleId="berschrift3">
    <w:name w:val="heading 3"/>
    <w:basedOn w:val="Standard"/>
    <w:next w:val="Textkrper"/>
    <w:qFormat/>
    <w:pPr>
      <w:numPr>
        <w:ilvl w:val="2"/>
        <w:numId w:val="1"/>
      </w:numPr>
      <w:suppressAutoHyphens/>
      <w:spacing w:after="100" w:line="200" w:lineRule="atLeast"/>
      <w:outlineLvl w:val="2"/>
    </w:pPr>
    <w:rPr>
      <w:i/>
      <w:sz w:val="20"/>
      <w:szCs w:val="20"/>
      <w:u w:val="single"/>
      <w:lang w:eastAsia="ar-SA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uppressAutoHyphens/>
      <w:spacing w:after="100" w:line="200" w:lineRule="atLeast"/>
      <w:outlineLvl w:val="3"/>
    </w:pPr>
    <w:rPr>
      <w:rFonts w:ascii="Arial" w:hAnsi="Arial" w:cs="Arial"/>
      <w:b/>
      <w:szCs w:val="20"/>
      <w:u w:val="single"/>
      <w:lang w:eastAsia="ar-SA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uppressAutoHyphens/>
      <w:spacing w:after="100" w:line="200" w:lineRule="atLeast"/>
      <w:outlineLvl w:val="4"/>
    </w:pPr>
    <w:rPr>
      <w:rFonts w:ascii="Arial" w:hAnsi="Arial" w:cs="Arial"/>
      <w:b/>
      <w:sz w:val="40"/>
      <w:szCs w:val="20"/>
      <w:u w:val="single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  <w:sz w:val="16"/>
      <w:szCs w:val="16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Wingdings 2" w:hAnsi="Wingdings 2" w:cs="Courier New"/>
      <w:sz w:val="22"/>
      <w:szCs w:val="22"/>
    </w:rPr>
  </w:style>
  <w:style w:type="character" w:customStyle="1" w:styleId="WW8Num4z3">
    <w:name w:val="WW8Num4z3"/>
    <w:rPr>
      <w:rFonts w:ascii="Wingdings" w:hAnsi="Wingdings" w:cs="StarSymbol"/>
      <w:sz w:val="18"/>
      <w:szCs w:val="18"/>
    </w:rPr>
  </w:style>
  <w:style w:type="character" w:customStyle="1" w:styleId="WW8Num5z0">
    <w:name w:val="WW8Num5z0"/>
    <w:rPr>
      <w:rFonts w:ascii="Wingdings" w:hAnsi="Wingdings" w:cs="Wingdings"/>
      <w:sz w:val="24"/>
      <w:szCs w:val="24"/>
    </w:rPr>
  </w:style>
  <w:style w:type="character" w:customStyle="1" w:styleId="WW8Num5z1">
    <w:name w:val="WW8Num5z1"/>
    <w:rPr>
      <w:rFonts w:ascii="OpenSymbol" w:hAnsi="OpenSymbol" w:cs="OpenSymbol"/>
      <w:b/>
      <w:bCs/>
      <w:sz w:val="36"/>
      <w:szCs w:val="36"/>
    </w:rPr>
  </w:style>
  <w:style w:type="character" w:customStyle="1" w:styleId="WW8Num5z3">
    <w:name w:val="WW8Num5z3"/>
    <w:rPr>
      <w:rFonts w:ascii="Symbol" w:hAnsi="Symbol" w:cs="OpenSymbol"/>
      <w:b/>
      <w:bCs/>
      <w:sz w:val="36"/>
      <w:szCs w:val="36"/>
    </w:rPr>
  </w:style>
  <w:style w:type="character" w:customStyle="1" w:styleId="WW8Num4z2">
    <w:name w:val="WW8Num4z2"/>
    <w:rPr>
      <w:rFonts w:ascii="StarSymbol" w:hAnsi="StarSymbol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  <w:sz w:val="22"/>
      <w:szCs w:val="22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  <w:sz w:val="20"/>
    </w:rPr>
  </w:style>
  <w:style w:type="character" w:customStyle="1" w:styleId="WW8Num7z2">
    <w:name w:val="WW8Num7z2"/>
    <w:rPr>
      <w:rFonts w:ascii="Wingdings" w:hAnsi="Wingdings" w:cs="Wingdings"/>
      <w:sz w:val="20"/>
    </w:rPr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8z3">
    <w:name w:val="WW8Num8z3"/>
    <w:rPr>
      <w:rFonts w:ascii="Wingdings" w:hAnsi="Wingdings" w:cs="StarSymbol"/>
      <w:sz w:val="18"/>
      <w:szCs w:val="18"/>
    </w:rPr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  <w:sz w:val="28"/>
      <w:szCs w:val="28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  <w:sz w:val="28"/>
      <w:szCs w:val="28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  <w:sz w:val="28"/>
      <w:szCs w:val="28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Absatz-Standardschriftart5">
    <w:name w:val="Absatz-Standardschriftart5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Wingdings" w:hAnsi="Wingdings" w:cs="StarSymbol"/>
      <w:sz w:val="18"/>
      <w:szCs w:val="18"/>
    </w:rPr>
  </w:style>
  <w:style w:type="character" w:customStyle="1" w:styleId="Absatz-Standardschriftart4">
    <w:name w:val="Absatz-Standardschriftart4"/>
  </w:style>
  <w:style w:type="character" w:customStyle="1" w:styleId="Absatz-Standardschriftart3">
    <w:name w:val="Absatz-Standardschriftart3"/>
  </w:style>
  <w:style w:type="character" w:customStyle="1" w:styleId="WW-Absatz-Standardschriftart">
    <w:name w:val="WW-Absatz-Standardschriftart"/>
  </w:style>
  <w:style w:type="character" w:customStyle="1" w:styleId="Absatz-Standardschriftart2">
    <w:name w:val="Absatz-Standardschriftart2"/>
  </w:style>
  <w:style w:type="character" w:customStyle="1" w:styleId="Absatz-Standardschriftart1">
    <w:name w:val="Absatz-Standardschriftar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sz w:val="16"/>
    </w:rPr>
  </w:style>
  <w:style w:type="character" w:customStyle="1" w:styleId="WW-Absatz-Standardschriftart1">
    <w:name w:val="WW-Absatz-Standardschriftart1"/>
  </w:style>
  <w:style w:type="character" w:customStyle="1" w:styleId="HTMLMarkup">
    <w:name w:val="HTML Markup"/>
    <w:rPr>
      <w:vanish/>
      <w:color w:val="FF0000"/>
    </w:rPr>
  </w:style>
  <w:style w:type="character" w:styleId="Hyperlink">
    <w:name w:val="Hyperlink"/>
    <w:rPr>
      <w:color w:val="0000FF"/>
      <w:u w:val="single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character" w:customStyle="1" w:styleId="Aufzhlungszeichen2">
    <w:name w:val="Aufzählungszeichen2"/>
    <w:rPr>
      <w:rFonts w:ascii="OpenSymbol" w:eastAsia="OpenSymbol" w:hAnsi="OpenSymbol" w:cs="OpenSymbol"/>
    </w:rPr>
  </w:style>
  <w:style w:type="character" w:styleId="BesuchterLink">
    <w:name w:val="FollowedHyperlink"/>
    <w:rPr>
      <w:color w:val="800000"/>
      <w:u w:val="single"/>
    </w:rPr>
  </w:style>
  <w:style w:type="character" w:styleId="Zeilennummer">
    <w:name w:val="line number"/>
  </w:style>
  <w:style w:type="character" w:customStyle="1" w:styleId="Nummerierungszeichen">
    <w:name w:val="Nummerierungszeichen"/>
  </w:style>
  <w:style w:type="character" w:customStyle="1" w:styleId="Aufzhlungszeichen3">
    <w:name w:val="Aufzählungszeichen3"/>
    <w:rPr>
      <w:rFonts w:ascii="Palatino Linotype" w:eastAsia="OpenSymbol" w:hAnsi="Palatino Linotype" w:cs="OpenSymbol"/>
      <w:b/>
      <w:bCs/>
      <w:sz w:val="36"/>
      <w:szCs w:val="36"/>
    </w:rPr>
  </w:style>
  <w:style w:type="paragraph" w:customStyle="1" w:styleId="berschrift">
    <w:name w:val="Überschrift"/>
    <w:basedOn w:val="Standard"/>
    <w:next w:val="Textkrper"/>
    <w:pPr>
      <w:keepNext/>
      <w:suppressAutoHyphens/>
      <w:spacing w:before="240" w:after="120" w:line="200" w:lineRule="atLeast"/>
    </w:pPr>
    <w:rPr>
      <w:rFonts w:ascii="Arial" w:eastAsia="MS Mincho" w:hAnsi="Arial" w:cs="Tahoma"/>
      <w:sz w:val="28"/>
      <w:szCs w:val="28"/>
      <w:lang w:eastAsia="ar-SA"/>
    </w:rPr>
  </w:style>
  <w:style w:type="paragraph" w:styleId="Textkrper">
    <w:name w:val="Body Text"/>
    <w:basedOn w:val="Standard"/>
    <w:pPr>
      <w:suppressAutoHyphens/>
      <w:spacing w:after="100" w:line="200" w:lineRule="atLeast"/>
    </w:pPr>
    <w:rPr>
      <w:rFonts w:ascii="Arial" w:hAnsi="Arial" w:cs="Arial"/>
      <w:szCs w:val="20"/>
      <w:lang w:eastAsia="ar-SA"/>
    </w:rPr>
  </w:style>
  <w:style w:type="paragraph" w:styleId="Liste">
    <w:name w:val="List"/>
    <w:basedOn w:val="Textkrper"/>
    <w:rPr>
      <w:rFonts w:cs="Tahoma"/>
    </w:rPr>
  </w:style>
  <w:style w:type="paragraph" w:customStyle="1" w:styleId="Beschriftung5">
    <w:name w:val="Beschriftung5"/>
    <w:basedOn w:val="Standard"/>
    <w:pPr>
      <w:suppressLineNumbers/>
      <w:suppressAutoHyphens/>
      <w:spacing w:before="120" w:after="120" w:line="200" w:lineRule="atLeast"/>
    </w:pPr>
    <w:rPr>
      <w:rFonts w:cs="Mangal"/>
      <w:i/>
      <w:iCs/>
      <w:lang w:eastAsia="ar-SA"/>
    </w:rPr>
  </w:style>
  <w:style w:type="paragraph" w:customStyle="1" w:styleId="Verzeichnis">
    <w:name w:val="Verzeichnis"/>
    <w:basedOn w:val="Standard"/>
    <w:pPr>
      <w:suppressLineNumbers/>
      <w:suppressAutoHyphens/>
      <w:spacing w:after="100" w:line="200" w:lineRule="atLeast"/>
    </w:pPr>
    <w:rPr>
      <w:rFonts w:cs="Tahoma"/>
      <w:sz w:val="20"/>
      <w:szCs w:val="20"/>
      <w:lang w:eastAsia="ar-SA"/>
    </w:rPr>
  </w:style>
  <w:style w:type="paragraph" w:customStyle="1" w:styleId="Beschriftung4">
    <w:name w:val="Beschriftung4"/>
    <w:basedOn w:val="Standard"/>
    <w:pPr>
      <w:suppressLineNumbers/>
      <w:suppressAutoHyphens/>
      <w:spacing w:before="120" w:after="120" w:line="200" w:lineRule="atLeast"/>
    </w:pPr>
    <w:rPr>
      <w:rFonts w:cs="Mangal"/>
      <w:i/>
      <w:iCs/>
      <w:lang w:eastAsia="ar-SA"/>
    </w:rPr>
  </w:style>
  <w:style w:type="paragraph" w:customStyle="1" w:styleId="Beschriftung3">
    <w:name w:val="Beschriftung3"/>
    <w:basedOn w:val="Standard"/>
    <w:pPr>
      <w:suppressLineNumbers/>
      <w:suppressAutoHyphens/>
      <w:spacing w:before="120" w:after="120" w:line="200" w:lineRule="atLeast"/>
    </w:pPr>
    <w:rPr>
      <w:rFonts w:cs="Mangal"/>
      <w:i/>
      <w:iCs/>
      <w:lang w:eastAsia="ar-SA"/>
    </w:rPr>
  </w:style>
  <w:style w:type="paragraph" w:customStyle="1" w:styleId="Beschriftung2">
    <w:name w:val="Beschriftung2"/>
    <w:basedOn w:val="Standard"/>
    <w:pPr>
      <w:suppressLineNumbers/>
      <w:suppressAutoHyphens/>
      <w:spacing w:before="120" w:after="120" w:line="200" w:lineRule="atLeast"/>
    </w:pPr>
    <w:rPr>
      <w:rFonts w:cs="Mangal"/>
      <w:i/>
      <w:iCs/>
      <w:lang w:eastAsia="ar-SA"/>
    </w:rPr>
  </w:style>
  <w:style w:type="paragraph" w:customStyle="1" w:styleId="Beschriftung1">
    <w:name w:val="Beschriftung1"/>
    <w:basedOn w:val="Standard"/>
    <w:pPr>
      <w:suppressLineNumbers/>
      <w:suppressAutoHyphens/>
      <w:spacing w:before="120" w:after="120" w:line="200" w:lineRule="atLeast"/>
    </w:pPr>
    <w:rPr>
      <w:rFonts w:cs="Tahoma"/>
      <w:i/>
      <w:iCs/>
      <w:lang w:eastAsia="ar-SA"/>
    </w:rPr>
  </w:style>
  <w:style w:type="paragraph" w:customStyle="1" w:styleId="Liste41">
    <w:name w:val="Liste 41"/>
    <w:basedOn w:val="Standard"/>
    <w:pPr>
      <w:suppressAutoHyphens/>
      <w:spacing w:line="200" w:lineRule="atLeast"/>
      <w:ind w:firstLine="283"/>
    </w:pPr>
    <w:rPr>
      <w:sz w:val="20"/>
      <w:szCs w:val="20"/>
      <w:lang w:eastAsia="ar-SA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  <w:suppressAutoHyphens/>
      <w:spacing w:after="100" w:line="200" w:lineRule="atLeast"/>
    </w:pPr>
    <w:rPr>
      <w:sz w:val="20"/>
      <w:szCs w:val="20"/>
      <w:lang w:eastAsia="ar-SA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uppressAutoHyphens/>
      <w:spacing w:after="100" w:line="200" w:lineRule="atLeast"/>
    </w:pPr>
    <w:rPr>
      <w:sz w:val="20"/>
      <w:szCs w:val="20"/>
      <w:lang w:eastAsia="ar-SA"/>
    </w:rPr>
  </w:style>
  <w:style w:type="paragraph" w:styleId="Textkrper-Zeileneinzug">
    <w:name w:val="Body Text Indent"/>
    <w:basedOn w:val="Standard"/>
    <w:pPr>
      <w:suppressAutoHyphens/>
      <w:spacing w:line="200" w:lineRule="atLeast"/>
      <w:ind w:left="851"/>
      <w:jc w:val="center"/>
    </w:pPr>
    <w:rPr>
      <w:rFonts w:ascii="Arial" w:hAnsi="Arial" w:cs="Arial"/>
      <w:sz w:val="20"/>
      <w:szCs w:val="20"/>
      <w:lang w:eastAsia="ar-SA"/>
    </w:rPr>
  </w:style>
  <w:style w:type="paragraph" w:customStyle="1" w:styleId="Blocktext1">
    <w:name w:val="Blocktext1"/>
    <w:basedOn w:val="Standard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spacing w:line="200" w:lineRule="atLeast"/>
      <w:ind w:left="1134" w:right="1602"/>
    </w:pPr>
    <w:rPr>
      <w:rFonts w:ascii="Arial" w:hAnsi="Arial" w:cs="Arial"/>
      <w:szCs w:val="20"/>
      <w:lang w:eastAsia="ar-SA"/>
    </w:rPr>
  </w:style>
  <w:style w:type="paragraph" w:styleId="Sprechblasentext">
    <w:name w:val="Balloon Text"/>
    <w:basedOn w:val="Standard"/>
    <w:pPr>
      <w:suppressAutoHyphens/>
      <w:spacing w:after="100" w:line="200" w:lineRule="atLeast"/>
    </w:pPr>
    <w:rPr>
      <w:rFonts w:ascii="Tahoma" w:hAnsi="Tahoma" w:cs="Tahoma"/>
      <w:sz w:val="16"/>
      <w:szCs w:val="16"/>
      <w:lang w:eastAsia="ar-SA"/>
    </w:rPr>
  </w:style>
  <w:style w:type="paragraph" w:customStyle="1" w:styleId="Textkrper21">
    <w:name w:val="Textkörper 21"/>
    <w:basedOn w:val="Standard"/>
    <w:pPr>
      <w:widowControl w:val="0"/>
      <w:suppressAutoHyphens/>
      <w:overflowPunct w:val="0"/>
      <w:autoSpaceDE w:val="0"/>
      <w:spacing w:line="100" w:lineRule="atLeast"/>
    </w:pPr>
    <w:rPr>
      <w:rFonts w:ascii="Tahoma" w:hAnsi="Tahoma" w:cs="Tahoma"/>
      <w:sz w:val="16"/>
      <w:szCs w:val="20"/>
      <w:lang w:eastAsia="ar-SA"/>
    </w:rPr>
  </w:style>
  <w:style w:type="paragraph" w:customStyle="1" w:styleId="TabellenInhalt">
    <w:name w:val="Tabellen Inhalt"/>
    <w:basedOn w:val="Standard"/>
    <w:pPr>
      <w:suppressLineNumbers/>
      <w:suppressAutoHyphens/>
      <w:spacing w:after="100" w:line="200" w:lineRule="atLeast"/>
    </w:pPr>
    <w:rPr>
      <w:sz w:val="20"/>
      <w:szCs w:val="20"/>
      <w:lang w:eastAsia="ar-SA"/>
    </w:r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StandardWeb">
    <w:name w:val="Normal (Web)"/>
    <w:basedOn w:val="Standard"/>
    <w:pPr>
      <w:spacing w:before="100" w:after="100" w:line="100" w:lineRule="atLeast"/>
    </w:pPr>
    <w:rPr>
      <w:rFonts w:eastAsia="SimSun"/>
      <w:lang w:eastAsia="ar-SA"/>
    </w:rPr>
  </w:style>
  <w:style w:type="paragraph" w:customStyle="1" w:styleId="Rahmeninhalt">
    <w:name w:val="Rahmeninhalt"/>
    <w:basedOn w:val="Textkrper"/>
    <w:pPr>
      <w:widowControl w:val="0"/>
      <w:spacing w:after="120" w:line="100" w:lineRule="atLeast"/>
    </w:pPr>
    <w:rPr>
      <w:rFonts w:ascii="Bitstream Vera Sans" w:eastAsia="Arial Unicode MS" w:hAnsi="Bitstream Vera Sans" w:cs="Bitstream Vera Sans"/>
      <w:kern w:val="1"/>
      <w:szCs w:val="24"/>
    </w:rPr>
  </w:style>
  <w:style w:type="paragraph" w:styleId="Listenabsatz">
    <w:name w:val="List Paragraph"/>
    <w:basedOn w:val="Standard"/>
    <w:qFormat/>
    <w:pPr>
      <w:suppressAutoHyphens/>
      <w:spacing w:line="200" w:lineRule="atLeast"/>
      <w:ind w:left="708"/>
    </w:pPr>
    <w:rPr>
      <w:sz w:val="20"/>
      <w:szCs w:val="20"/>
      <w:lang w:eastAsia="ar-SA"/>
    </w:rPr>
  </w:style>
  <w:style w:type="paragraph" w:styleId="Titel">
    <w:name w:val="Title"/>
    <w:basedOn w:val="Standard"/>
    <w:next w:val="Untertitel"/>
    <w:qFormat/>
    <w:pPr>
      <w:suppressAutoHyphens/>
      <w:spacing w:before="240" w:after="60" w:line="200" w:lineRule="atLeast"/>
      <w:jc w:val="center"/>
    </w:pPr>
    <w:rPr>
      <w:rFonts w:ascii="Cambria" w:hAnsi="Cambria"/>
      <w:b/>
      <w:bCs/>
      <w:kern w:val="1"/>
      <w:sz w:val="32"/>
      <w:szCs w:val="32"/>
      <w:lang w:eastAsia="ar-SA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table" w:styleId="Tabellenraster">
    <w:name w:val="Table Grid"/>
    <w:basedOn w:val="NormaleTabelle"/>
    <w:uiPriority w:val="39"/>
    <w:rsid w:val="00533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21968"/>
    <w:rPr>
      <w:color w:val="808080"/>
    </w:rPr>
  </w:style>
  <w:style w:type="character" w:customStyle="1" w:styleId="KopfzeileZchn">
    <w:name w:val="Kopfzeile Zchn"/>
    <w:basedOn w:val="Absatz-Standardschriftart"/>
    <w:link w:val="Kopfzeile"/>
    <w:uiPriority w:val="99"/>
    <w:rsid w:val="009E6DAF"/>
    <w:rPr>
      <w:lang w:eastAsia="ar-SA"/>
    </w:rPr>
  </w:style>
  <w:style w:type="character" w:customStyle="1" w:styleId="FuzeileZchn">
    <w:name w:val="Fußzeile Zchn"/>
    <w:basedOn w:val="Absatz-Standardschriftart"/>
    <w:link w:val="Fuzeile"/>
    <w:uiPriority w:val="99"/>
    <w:rsid w:val="001A002B"/>
    <w:rPr>
      <w:lang w:eastAsia="ar-SA"/>
    </w:rPr>
  </w:style>
  <w:style w:type="character" w:styleId="NichtaufgelsteErwhnung">
    <w:name w:val="Unresolved Mention"/>
    <w:basedOn w:val="Absatz-Standardschriftart"/>
    <w:uiPriority w:val="99"/>
    <w:rsid w:val="00123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Vorlagen\SKIL_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V:\Vorlagen\SKIL_Vorlage.dotx</Template>
  <TotalTime>0</TotalTime>
  <Pages>2</Pages>
  <Words>245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Planung:</vt:lpstr>
    </vt:vector>
  </TitlesOfParts>
  <Company/>
  <LinksUpToDate>false</LinksUpToDate>
  <CharactersWithSpaces>1792</CharactersWithSpaces>
  <SharedDoc>false</SharedDoc>
  <HLinks>
    <vt:vector size="6" baseType="variant">
      <vt:variant>
        <vt:i4>3211354</vt:i4>
      </vt:variant>
      <vt:variant>
        <vt:i4>0</vt:i4>
      </vt:variant>
      <vt:variant>
        <vt:i4>0</vt:i4>
      </vt:variant>
      <vt:variant>
        <vt:i4>5</vt:i4>
      </vt:variant>
      <vt:variant>
        <vt:lpwstr>http://kompetenzatlas.fh-wien.ac.at/?page_id=1096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Planung:</dc:title>
  <dc:creator>Holger Schmidt</dc:creator>
  <cp:lastModifiedBy>Michael.Heinemann</cp:lastModifiedBy>
  <cp:revision>9</cp:revision>
  <cp:lastPrinted>2017-01-30T11:26:00Z</cp:lastPrinted>
  <dcterms:created xsi:type="dcterms:W3CDTF">2021-12-09T19:54:00Z</dcterms:created>
  <dcterms:modified xsi:type="dcterms:W3CDTF">2023-09-06T10:15:00Z</dcterms:modified>
</cp:coreProperties>
</file>